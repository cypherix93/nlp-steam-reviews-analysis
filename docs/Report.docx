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122" w:rsidRPr="002F4122" w:rsidRDefault="002F4122" w:rsidP="00E541B3">
      <w:pPr>
        <w:pStyle w:val="Title"/>
        <w:spacing w:line="276" w:lineRule="auto"/>
        <w:jc w:val="center"/>
        <w:rPr>
          <w:rFonts w:ascii="Book Antiqua" w:hAnsi="Book Antiqua"/>
          <w:sz w:val="56"/>
          <w:szCs w:val="64"/>
        </w:rPr>
      </w:pPr>
      <w:r w:rsidRPr="002F4122">
        <w:rPr>
          <w:rFonts w:ascii="Book Antiqua" w:hAnsi="Book Antiqua"/>
          <w:sz w:val="56"/>
          <w:szCs w:val="64"/>
        </w:rPr>
        <w:t>Sentiment Analysis - Steam Reviews</w:t>
      </w:r>
    </w:p>
    <w:p w:rsidR="00233374" w:rsidRPr="00E024F1" w:rsidRDefault="000A7DFC" w:rsidP="00E541B3">
      <w:pPr>
        <w:pStyle w:val="Heading1"/>
        <w:spacing w:line="276" w:lineRule="auto"/>
        <w:rPr>
          <w:rFonts w:ascii="Book Antiqua" w:hAnsi="Book Antiqua"/>
        </w:rPr>
      </w:pPr>
      <w:r>
        <w:rPr>
          <w:rFonts w:ascii="Book Antiqua" w:hAnsi="Book Antiqua"/>
        </w:rPr>
        <w:t xml:space="preserve">1. </w:t>
      </w:r>
      <w:r w:rsidR="00233374" w:rsidRPr="00E024F1">
        <w:rPr>
          <w:rFonts w:ascii="Book Antiqua" w:hAnsi="Book Antiqua"/>
        </w:rPr>
        <w:t>Introduction</w:t>
      </w:r>
    </w:p>
    <w:p w:rsidR="001D59D9" w:rsidRPr="00E024F1" w:rsidRDefault="001D59D9" w:rsidP="00E541B3">
      <w:pPr>
        <w:pStyle w:val="Body"/>
        <w:spacing w:line="276" w:lineRule="auto"/>
        <w:rPr>
          <w:rFonts w:ascii="Book Antiqua" w:hAnsi="Book Antiqua"/>
        </w:rPr>
      </w:pPr>
      <w:r w:rsidRPr="00E024F1">
        <w:rPr>
          <w:rFonts w:ascii="Book Antiqua" w:hAnsi="Book Antiqua"/>
        </w:rPr>
        <w:tab/>
        <w:t xml:space="preserve">Steam is a well-known gaming platform downloadable for anyone who has a computer. The Steam Database, reachable at </w:t>
      </w:r>
      <w:hyperlink r:id="rId7" w:history="1">
        <w:r w:rsidRPr="00E024F1">
          <w:rPr>
            <w:rFonts w:ascii="Book Antiqua" w:hAnsi="Book Antiqua"/>
            <w:color w:val="000099"/>
            <w:u w:val="single"/>
          </w:rPr>
          <w:t>http://store.steampowered.com/</w:t>
        </w:r>
      </w:hyperlink>
      <w:r w:rsidRPr="00E024F1">
        <w:rPr>
          <w:rFonts w:ascii="Book Antiqua" w:hAnsi="Book Antiqua"/>
        </w:rPr>
        <w:t xml:space="preserve"> is a website containing information on all of the games that the platform has such as what controllers are supported for the game, how much the game costs, and even user reviews for each game on the store. Our project idea was based on the latter, the thousands of reviews that each of individual games have. Typically, they’re created by people who have already played and tested the game, so before buying the game, consumers read the reviews because it’s a credible method of determining whether or not the game suits their desires. In turn, users are able to rate reviews as positive, or negative, bringing the higher rated reviews to the top of the site, thus helping possible buyers of the game who visit the review section of the site in the future. </w:t>
      </w:r>
    </w:p>
    <w:p w:rsidR="001D59D9" w:rsidRPr="00E024F1" w:rsidRDefault="001D59D9" w:rsidP="00E541B3">
      <w:pPr>
        <w:pStyle w:val="Body"/>
        <w:spacing w:line="276" w:lineRule="auto"/>
        <w:rPr>
          <w:rFonts w:ascii="Book Antiqua" w:hAnsi="Book Antiqua"/>
        </w:rPr>
      </w:pPr>
      <w:r w:rsidRPr="00E024F1">
        <w:rPr>
          <w:rFonts w:ascii="Book Antiqua" w:hAnsi="Book Antiqua"/>
        </w:rPr>
        <w:tab/>
        <w:t xml:space="preserve">Our project idea is </w:t>
      </w:r>
      <w:r w:rsidR="006D6E42" w:rsidRPr="00E024F1">
        <w:rPr>
          <w:rFonts w:ascii="Book Antiqua" w:hAnsi="Book Antiqua"/>
        </w:rPr>
        <w:t>to analyze the</w:t>
      </w:r>
      <w:r w:rsidRPr="00E024F1">
        <w:rPr>
          <w:rFonts w:ascii="Book Antiqua" w:hAnsi="Book Antiqua"/>
        </w:rPr>
        <w:t xml:space="preserve"> sentiment of these reviews written by the steam community. Our goal was to predict whether a review was recommended, or not recommended by the</w:t>
      </w:r>
      <w:r w:rsidR="00A74171" w:rsidRPr="00E024F1">
        <w:rPr>
          <w:rFonts w:ascii="Book Antiqua" w:hAnsi="Book Antiqua"/>
        </w:rPr>
        <w:t xml:space="preserve"> reviewer</w:t>
      </w:r>
      <w:r w:rsidRPr="00E024F1">
        <w:rPr>
          <w:rFonts w:ascii="Book Antiqua" w:hAnsi="Book Antiqua"/>
        </w:rPr>
        <w:t>, solely based on the review text</w:t>
      </w:r>
      <w:r w:rsidR="00A74171" w:rsidRPr="00E024F1">
        <w:rPr>
          <w:rFonts w:ascii="Book Antiqua" w:hAnsi="Book Antiqua"/>
        </w:rPr>
        <w:t xml:space="preserve"> body</w:t>
      </w:r>
      <w:r w:rsidRPr="00E024F1">
        <w:rPr>
          <w:rFonts w:ascii="Book Antiqua" w:hAnsi="Book Antiqua"/>
        </w:rPr>
        <w:t xml:space="preserve"> itself. Likewise, we also sought out to find common patterns of phrases that would provide a positive, or negative connotation towards the game, enabling us to predict more accurately. For example, if a review text is, “Terrible game. I wouldn’t buy this because the controls are too confusing,” we would hopefully predict this reviewer to rate this game as, “Not Recommended,” because of phrases such as, </w:t>
      </w:r>
      <w:r w:rsidRPr="00E024F1">
        <w:rPr>
          <w:rFonts w:ascii="Book Antiqua" w:hAnsi="Book Antiqua"/>
          <w:i/>
        </w:rPr>
        <w:t>“Terrible Game,”</w:t>
      </w:r>
      <w:r w:rsidRPr="00E024F1">
        <w:rPr>
          <w:rFonts w:ascii="Book Antiqua" w:hAnsi="Book Antiqua"/>
        </w:rPr>
        <w:t xml:space="preserve"> </w:t>
      </w:r>
      <w:r w:rsidRPr="00E024F1">
        <w:rPr>
          <w:rFonts w:ascii="Book Antiqua" w:hAnsi="Book Antiqua"/>
          <w:i/>
        </w:rPr>
        <w:t>“wouldn’t buy,”</w:t>
      </w:r>
      <w:r w:rsidRPr="00E024F1">
        <w:rPr>
          <w:rFonts w:ascii="Book Antiqua" w:hAnsi="Book Antiqua"/>
        </w:rPr>
        <w:t xml:space="preserve"> and </w:t>
      </w:r>
      <w:r w:rsidRPr="00E024F1">
        <w:rPr>
          <w:rFonts w:ascii="Book Antiqua" w:hAnsi="Book Antiqua"/>
          <w:i/>
        </w:rPr>
        <w:t>“too confusing.”</w:t>
      </w:r>
      <w:r w:rsidRPr="00E024F1">
        <w:rPr>
          <w:rFonts w:ascii="Book Antiqua" w:hAnsi="Book Antiqua"/>
        </w:rPr>
        <w:t xml:space="preserve"> Our input is a culmination of all of the reviews of 10 different test games. Each review contains a review body which is the text we parse. In addition</w:t>
      </w:r>
      <w:r w:rsidR="0034592B" w:rsidRPr="00E024F1">
        <w:rPr>
          <w:rFonts w:ascii="Book Antiqua" w:hAnsi="Book Antiqua"/>
        </w:rPr>
        <w:t>,</w:t>
      </w:r>
      <w:r w:rsidRPr="00E024F1">
        <w:rPr>
          <w:rFonts w:ascii="Book Antiqua" w:hAnsi="Book Antiqua"/>
        </w:rPr>
        <w:t xml:space="preserve"> we also take as input whether the author recommended it. This allows us to compute the accuracy of our results. </w:t>
      </w:r>
    </w:p>
    <w:p w:rsidR="001D59D9" w:rsidRPr="00E024F1" w:rsidRDefault="001D59D9" w:rsidP="00E541B3">
      <w:pPr>
        <w:pStyle w:val="Body"/>
        <w:spacing w:line="276" w:lineRule="auto"/>
        <w:rPr>
          <w:rFonts w:ascii="Book Antiqua" w:hAnsi="Book Antiqua"/>
        </w:rPr>
      </w:pPr>
      <w:r w:rsidRPr="00E024F1">
        <w:rPr>
          <w:rFonts w:ascii="Book Antiqua" w:hAnsi="Book Antiqua"/>
        </w:rPr>
        <w:tab/>
        <w:t xml:space="preserve">We recognize this kind of sentiment analysis probably won’t be an earth shattering discovery, however if we’re able to better predict phrases that allow us to judge games more concisely, this valuable information will help us provide better, more understandable steam reviews in the future. </w:t>
      </w:r>
    </w:p>
    <w:p w:rsidR="001D59D9" w:rsidRPr="00E024F1" w:rsidRDefault="001D59D9" w:rsidP="00E541B3">
      <w:pPr>
        <w:pStyle w:val="Body"/>
        <w:spacing w:line="276" w:lineRule="auto"/>
        <w:rPr>
          <w:rFonts w:ascii="Book Antiqua" w:hAnsi="Book Antiqua"/>
        </w:rPr>
      </w:pPr>
      <w:r w:rsidRPr="00E024F1">
        <w:rPr>
          <w:rFonts w:ascii="Book Antiqua" w:hAnsi="Book Antiqua"/>
        </w:rPr>
        <w:tab/>
        <w:t xml:space="preserve">In hopes of realizing this project, we aim to understand the process of sentiment analysis. How is the review text parsed? Are there certain phrases that give better indications of whether a review is recommended? How do we use these phrases to predict whether or not a review recommended? Can our method of sentiment analysis accurately analyze and predict the lingo of steam reviewers, since their wording is non-standard and doesn’t provide conventional styles of speech like in books. Our goal is to find answers to all of these questions. </w:t>
      </w:r>
    </w:p>
    <w:p w:rsidR="00233374" w:rsidRPr="00E024F1" w:rsidRDefault="000A7DFC" w:rsidP="00E541B3">
      <w:pPr>
        <w:pStyle w:val="Heading1"/>
        <w:spacing w:line="276" w:lineRule="auto"/>
        <w:rPr>
          <w:rFonts w:ascii="Book Antiqua" w:hAnsi="Book Antiqua"/>
        </w:rPr>
      </w:pPr>
      <w:r>
        <w:rPr>
          <w:rFonts w:ascii="Book Antiqua" w:hAnsi="Book Antiqua"/>
        </w:rPr>
        <w:lastRenderedPageBreak/>
        <w:t xml:space="preserve">2. </w:t>
      </w:r>
      <w:r w:rsidR="00233374" w:rsidRPr="00E024F1">
        <w:rPr>
          <w:rFonts w:ascii="Book Antiqua" w:hAnsi="Book Antiqua"/>
        </w:rPr>
        <w:t>System Description</w:t>
      </w:r>
    </w:p>
    <w:p w:rsidR="00233374" w:rsidRPr="00E024F1" w:rsidRDefault="002F2F85" w:rsidP="00E541B3">
      <w:pPr>
        <w:pStyle w:val="Body"/>
        <w:spacing w:line="276" w:lineRule="auto"/>
        <w:rPr>
          <w:rFonts w:ascii="Book Antiqua" w:hAnsi="Book Antiqua"/>
        </w:rPr>
      </w:pPr>
      <w:r w:rsidRPr="00E024F1">
        <w:rPr>
          <w:rFonts w:ascii="Book Antiqua" w:hAnsi="Book Antiqua"/>
        </w:rPr>
        <w:tab/>
      </w:r>
      <w:r w:rsidR="0087424B" w:rsidRPr="00E024F1">
        <w:rPr>
          <w:rFonts w:ascii="Book Antiqua" w:hAnsi="Book Antiqua"/>
        </w:rPr>
        <w:t>Our system is a web application with the server being the part that does the heavy loading of parsing, analyzing and annotating reviews both during training and testing. Our client side is merely a UI that cleanly shows the results the system in real</w:t>
      </w:r>
      <w:r w:rsidR="00E024F1" w:rsidRPr="00E024F1">
        <w:rPr>
          <w:rFonts w:ascii="Book Antiqua" w:hAnsi="Book Antiqua"/>
        </w:rPr>
        <w:t>-</w:t>
      </w:r>
      <w:r w:rsidR="0087424B" w:rsidRPr="00E024F1">
        <w:rPr>
          <w:rFonts w:ascii="Book Antiqua" w:hAnsi="Book Antiqua"/>
        </w:rPr>
        <w:t>time.</w:t>
      </w:r>
      <w:r w:rsidR="00E024F1" w:rsidRPr="00E024F1">
        <w:rPr>
          <w:rFonts w:ascii="Book Antiqua" w:hAnsi="Book Antiqua"/>
        </w:rPr>
        <w:t xml:space="preserve"> The client shows the training and test results for each game, the accuracy at which the system performs for that particular game, and the top few positive / negative things that people have talked about for the game. The client also has functionality to browse the entire library of reviews for each game, annotated by the phrases extracted by our system, which are respectively colored according to their polarity (green for positive, red for negative).</w:t>
      </w:r>
    </w:p>
    <w:p w:rsidR="00E024F1" w:rsidRDefault="00E024F1" w:rsidP="00E541B3">
      <w:pPr>
        <w:pStyle w:val="Body"/>
        <w:spacing w:line="276" w:lineRule="auto"/>
        <w:rPr>
          <w:rFonts w:ascii="Book Antiqua" w:hAnsi="Book Antiqua"/>
        </w:rPr>
      </w:pPr>
      <w:r w:rsidRPr="00E024F1">
        <w:rPr>
          <w:rFonts w:ascii="Book Antiqua" w:hAnsi="Book Antiqua"/>
        </w:rPr>
        <w:tab/>
        <w:t>We chose NodeJS to be the technology that our server runs. We wrote the application in TypeScript, Microsoft’s version of augmented JavaScript. We chose NodeJS because we were aware of the performance requirements for such a complex application. Since NodeJS is asynchronous by default, we harnessed that potential to delegate time consuming tasks, like training, to asynchronous workers that could simultaneously process enormous chunks of data. We use MongoDB as our database, since we wanted our collection of data to be flexible and non-relational.</w:t>
      </w:r>
    </w:p>
    <w:p w:rsidR="000A7DFC" w:rsidRDefault="000A7DFC" w:rsidP="00E541B3">
      <w:pPr>
        <w:pStyle w:val="Body"/>
        <w:spacing w:line="276" w:lineRule="auto"/>
        <w:rPr>
          <w:rFonts w:ascii="Book Antiqua" w:hAnsi="Book Antiqua"/>
        </w:rPr>
      </w:pPr>
    </w:p>
    <w:p w:rsidR="000A7DFC" w:rsidRDefault="00560875" w:rsidP="00E541B3">
      <w:pPr>
        <w:pStyle w:val="Body"/>
        <w:spacing w:line="276" w:lineRule="auto"/>
        <w:jc w:val="center"/>
        <w:rPr>
          <w:rFonts w:ascii="Book Antiqua" w:hAnsi="Book Antiqua"/>
        </w:rPr>
      </w:pPr>
      <w:r>
        <w:rPr>
          <w:rFonts w:ascii="Book Antiqua" w:hAnsi="Book Antiqua"/>
          <w:noProof/>
        </w:rPr>
        <w:drawing>
          <wp:inline distT="0" distB="0" distL="0" distR="0">
            <wp:extent cx="5677535" cy="3260090"/>
            <wp:effectExtent l="0" t="0" r="0" b="0"/>
            <wp:docPr id="1" name="Picture 1" descr="server-db-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db-cli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7535" cy="3260090"/>
                    </a:xfrm>
                    <a:prstGeom prst="rect">
                      <a:avLst/>
                    </a:prstGeom>
                    <a:noFill/>
                    <a:ln>
                      <a:noFill/>
                    </a:ln>
                  </pic:spPr>
                </pic:pic>
              </a:graphicData>
            </a:graphic>
          </wp:inline>
        </w:drawing>
      </w:r>
    </w:p>
    <w:p w:rsidR="000A7DFC" w:rsidRPr="000A7DFC" w:rsidRDefault="000A7DFC" w:rsidP="00E541B3">
      <w:pPr>
        <w:pStyle w:val="Body"/>
        <w:spacing w:line="276" w:lineRule="auto"/>
        <w:jc w:val="center"/>
        <w:rPr>
          <w:rFonts w:ascii="Book Antiqua" w:hAnsi="Book Antiqua"/>
          <w:sz w:val="20"/>
        </w:rPr>
      </w:pPr>
      <w:r w:rsidRPr="000A7DFC">
        <w:rPr>
          <w:rFonts w:ascii="Book Antiqua" w:hAnsi="Book Antiqua"/>
          <w:sz w:val="20"/>
        </w:rPr>
        <w:t>Fig 2.1 – System Architecture</w:t>
      </w:r>
    </w:p>
    <w:p w:rsidR="00514C3B" w:rsidRPr="00E024F1" w:rsidRDefault="000A7DFC" w:rsidP="00E541B3">
      <w:pPr>
        <w:pStyle w:val="Heading1"/>
        <w:spacing w:line="276" w:lineRule="auto"/>
        <w:rPr>
          <w:rFonts w:ascii="Book Antiqua" w:hAnsi="Book Antiqua"/>
          <w:sz w:val="32"/>
        </w:rPr>
      </w:pPr>
      <w:r>
        <w:rPr>
          <w:rFonts w:ascii="Book Antiqua" w:hAnsi="Book Antiqua"/>
          <w:sz w:val="32"/>
        </w:rPr>
        <w:br w:type="page"/>
      </w:r>
      <w:r w:rsidR="000D7A8D">
        <w:rPr>
          <w:rFonts w:ascii="Book Antiqua" w:hAnsi="Book Antiqua"/>
          <w:sz w:val="32"/>
        </w:rPr>
        <w:lastRenderedPageBreak/>
        <w:t xml:space="preserve">2.1 </w:t>
      </w:r>
      <w:r w:rsidR="00514C3B">
        <w:rPr>
          <w:rFonts w:ascii="Book Antiqua" w:hAnsi="Book Antiqua"/>
          <w:sz w:val="32"/>
        </w:rPr>
        <w:t>Gathering Data</w:t>
      </w:r>
    </w:p>
    <w:p w:rsidR="00E024F1" w:rsidRDefault="00E024F1" w:rsidP="00E541B3">
      <w:pPr>
        <w:pStyle w:val="Body"/>
        <w:spacing w:line="276" w:lineRule="auto"/>
        <w:rPr>
          <w:rFonts w:ascii="Book Antiqua" w:hAnsi="Book Antiqua"/>
        </w:rPr>
      </w:pPr>
      <w:r>
        <w:rPr>
          <w:rFonts w:ascii="Book Antiqua" w:hAnsi="Book Antiqua"/>
        </w:rPr>
        <w:tab/>
        <w:t>We implemented a Scraper and a Parser that scrapes and parses the Steam website to gather information about reviews.</w:t>
      </w:r>
      <w:r w:rsidR="00514C3B">
        <w:rPr>
          <w:rFonts w:ascii="Book Antiqua" w:hAnsi="Book Antiqua"/>
        </w:rPr>
        <w:t xml:space="preserve"> We go through almost all reviews for the games we picked to test our system on, and then saved this information into our database.</w:t>
      </w:r>
    </w:p>
    <w:p w:rsidR="00360ED2" w:rsidRDefault="00560875" w:rsidP="00E541B3">
      <w:pPr>
        <w:pStyle w:val="Body"/>
        <w:spacing w:line="276" w:lineRule="auto"/>
        <w:jc w:val="center"/>
        <w:rPr>
          <w:rFonts w:ascii="Book Antiqua" w:hAnsi="Book Antiqua"/>
        </w:rPr>
      </w:pPr>
      <w:r>
        <w:rPr>
          <w:rFonts w:ascii="Book Antiqua" w:hAnsi="Book Antiqua"/>
          <w:noProof/>
        </w:rPr>
        <w:drawing>
          <wp:inline distT="0" distB="0" distL="0" distR="0">
            <wp:extent cx="5414645" cy="1971675"/>
            <wp:effectExtent l="0" t="0" r="0" b="0"/>
            <wp:docPr id="2" name="Picture 2" descr="scr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ap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4645" cy="1971675"/>
                    </a:xfrm>
                    <a:prstGeom prst="rect">
                      <a:avLst/>
                    </a:prstGeom>
                    <a:noFill/>
                    <a:ln>
                      <a:noFill/>
                    </a:ln>
                  </pic:spPr>
                </pic:pic>
              </a:graphicData>
            </a:graphic>
          </wp:inline>
        </w:drawing>
      </w:r>
    </w:p>
    <w:p w:rsidR="000A7DFC" w:rsidRPr="000A7DFC" w:rsidRDefault="000A7DFC" w:rsidP="00E541B3">
      <w:pPr>
        <w:pStyle w:val="Body"/>
        <w:spacing w:line="276" w:lineRule="auto"/>
        <w:jc w:val="center"/>
        <w:rPr>
          <w:rFonts w:ascii="Book Antiqua" w:hAnsi="Book Antiqua"/>
          <w:sz w:val="20"/>
        </w:rPr>
      </w:pPr>
      <w:r>
        <w:rPr>
          <w:rFonts w:ascii="Book Antiqua" w:hAnsi="Book Antiqua"/>
          <w:sz w:val="20"/>
        </w:rPr>
        <w:t>Fig 2.2</w:t>
      </w:r>
      <w:r w:rsidRPr="000A7DFC">
        <w:rPr>
          <w:rFonts w:ascii="Book Antiqua" w:hAnsi="Book Antiqua"/>
          <w:sz w:val="20"/>
        </w:rPr>
        <w:t xml:space="preserve"> – </w:t>
      </w:r>
      <w:r>
        <w:rPr>
          <w:rFonts w:ascii="Book Antiqua" w:hAnsi="Book Antiqua"/>
          <w:sz w:val="20"/>
        </w:rPr>
        <w:t>Scraper / Parser</w:t>
      </w:r>
    </w:p>
    <w:p w:rsidR="00E024F1" w:rsidRPr="00E024F1" w:rsidRDefault="000D7A8D" w:rsidP="00E541B3">
      <w:pPr>
        <w:pStyle w:val="Heading1"/>
        <w:spacing w:line="276" w:lineRule="auto"/>
        <w:rPr>
          <w:rFonts w:ascii="Book Antiqua" w:hAnsi="Book Antiqua"/>
          <w:sz w:val="32"/>
        </w:rPr>
      </w:pPr>
      <w:r>
        <w:rPr>
          <w:rFonts w:ascii="Book Antiqua" w:hAnsi="Book Antiqua"/>
          <w:sz w:val="32"/>
        </w:rPr>
        <w:t xml:space="preserve">2.2 </w:t>
      </w:r>
      <w:r w:rsidR="00E024F1" w:rsidRPr="00E024F1">
        <w:rPr>
          <w:rFonts w:ascii="Book Antiqua" w:hAnsi="Book Antiqua"/>
          <w:sz w:val="32"/>
        </w:rPr>
        <w:t>Training</w:t>
      </w:r>
    </w:p>
    <w:p w:rsidR="00FF0D2B" w:rsidRDefault="00E024F1" w:rsidP="00E541B3">
      <w:pPr>
        <w:rPr>
          <w:rFonts w:ascii="Book Antiqua" w:hAnsi="Book Antiqua"/>
        </w:rPr>
      </w:pPr>
      <w:r w:rsidRPr="00E024F1">
        <w:rPr>
          <w:rFonts w:ascii="Book Antiqua" w:hAnsi="Book Antiqua"/>
        </w:rPr>
        <w:tab/>
      </w:r>
      <w:r>
        <w:rPr>
          <w:rFonts w:ascii="Book Antiqua" w:hAnsi="Book Antiqua"/>
        </w:rPr>
        <w:t xml:space="preserve"> </w:t>
      </w:r>
      <w:r w:rsidR="00462919">
        <w:rPr>
          <w:rFonts w:ascii="Book Antiqua" w:hAnsi="Book Antiqua"/>
        </w:rPr>
        <w:t>During training, we take the data exported by our scraper/parser and we send it through a POS tagger. After each review body is tagged with parts-of-speech tags, we send it through a Phrase Extractor to extract relevant phrases that express sentiment. At this point, all we do is save these ex</w:t>
      </w:r>
      <w:r w:rsidR="002E172A">
        <w:rPr>
          <w:rFonts w:ascii="Book Antiqua" w:hAnsi="Book Antiqua"/>
        </w:rPr>
        <w:t>tracted phrases to the database.</w:t>
      </w:r>
      <w:r w:rsidR="00C010C7" w:rsidRPr="00C010C7">
        <w:rPr>
          <w:rFonts w:ascii="Book Antiqua" w:hAnsi="Book Antiqua"/>
        </w:rPr>
        <w:t xml:space="preserve"> </w:t>
      </w:r>
    </w:p>
    <w:p w:rsidR="00FF0D2B" w:rsidRDefault="00560875" w:rsidP="00E541B3">
      <w:pPr>
        <w:jc w:val="center"/>
        <w:rPr>
          <w:rFonts w:ascii="Book Antiqua" w:hAnsi="Book Antiqua"/>
        </w:rPr>
      </w:pPr>
      <w:r>
        <w:rPr>
          <w:rFonts w:ascii="Book Antiqua" w:hAnsi="Book Antiqua"/>
          <w:noProof/>
        </w:rPr>
        <w:drawing>
          <wp:inline distT="0" distB="0" distL="0" distR="0">
            <wp:extent cx="3180715" cy="3228340"/>
            <wp:effectExtent l="0" t="0" r="0" b="0"/>
            <wp:docPr id="3" name="Picture 3" descr="tr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in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0715" cy="3228340"/>
                    </a:xfrm>
                    <a:prstGeom prst="rect">
                      <a:avLst/>
                    </a:prstGeom>
                    <a:noFill/>
                    <a:ln>
                      <a:noFill/>
                    </a:ln>
                  </pic:spPr>
                </pic:pic>
              </a:graphicData>
            </a:graphic>
          </wp:inline>
        </w:drawing>
      </w:r>
    </w:p>
    <w:p w:rsidR="00704117" w:rsidRPr="000A7DFC" w:rsidRDefault="00704117" w:rsidP="00E541B3">
      <w:pPr>
        <w:pStyle w:val="Body"/>
        <w:spacing w:line="276" w:lineRule="auto"/>
        <w:jc w:val="center"/>
        <w:rPr>
          <w:rFonts w:ascii="Book Antiqua" w:hAnsi="Book Antiqua"/>
          <w:sz w:val="20"/>
        </w:rPr>
      </w:pPr>
      <w:r w:rsidRPr="000A7DFC">
        <w:rPr>
          <w:rFonts w:ascii="Book Antiqua" w:hAnsi="Book Antiqua"/>
          <w:sz w:val="20"/>
        </w:rPr>
        <w:t>Fig 2.</w:t>
      </w:r>
      <w:r>
        <w:rPr>
          <w:rFonts w:ascii="Book Antiqua" w:hAnsi="Book Antiqua"/>
          <w:sz w:val="20"/>
        </w:rPr>
        <w:t>3</w:t>
      </w:r>
      <w:r w:rsidRPr="000A7DFC">
        <w:rPr>
          <w:rFonts w:ascii="Book Antiqua" w:hAnsi="Book Antiqua"/>
          <w:sz w:val="20"/>
        </w:rPr>
        <w:t xml:space="preserve"> – </w:t>
      </w:r>
      <w:r>
        <w:rPr>
          <w:rFonts w:ascii="Book Antiqua" w:hAnsi="Book Antiqua"/>
          <w:sz w:val="20"/>
        </w:rPr>
        <w:t>Training</w:t>
      </w:r>
    </w:p>
    <w:p w:rsidR="002E172A" w:rsidRPr="00E024F1" w:rsidRDefault="000D7A8D" w:rsidP="00E541B3">
      <w:pPr>
        <w:pStyle w:val="Heading1"/>
        <w:spacing w:line="276" w:lineRule="auto"/>
        <w:rPr>
          <w:rFonts w:ascii="Book Antiqua" w:hAnsi="Book Antiqua"/>
          <w:sz w:val="32"/>
        </w:rPr>
      </w:pPr>
      <w:r>
        <w:rPr>
          <w:rFonts w:ascii="Book Antiqua" w:hAnsi="Book Antiqua"/>
          <w:sz w:val="32"/>
        </w:rPr>
        <w:lastRenderedPageBreak/>
        <w:t xml:space="preserve">2.3 </w:t>
      </w:r>
      <w:r w:rsidR="002E172A" w:rsidRPr="00E024F1">
        <w:rPr>
          <w:rFonts w:ascii="Book Antiqua" w:hAnsi="Book Antiqua"/>
          <w:sz w:val="32"/>
        </w:rPr>
        <w:t>T</w:t>
      </w:r>
      <w:r w:rsidR="002E172A">
        <w:rPr>
          <w:rFonts w:ascii="Book Antiqua" w:hAnsi="Book Antiqua"/>
          <w:sz w:val="32"/>
        </w:rPr>
        <w:t>est</w:t>
      </w:r>
      <w:r w:rsidR="002E172A" w:rsidRPr="00E024F1">
        <w:rPr>
          <w:rFonts w:ascii="Book Antiqua" w:hAnsi="Book Antiqua"/>
          <w:sz w:val="32"/>
        </w:rPr>
        <w:t>ing</w:t>
      </w:r>
    </w:p>
    <w:p w:rsidR="00AC241A" w:rsidRPr="00AC241A" w:rsidRDefault="00AC241A" w:rsidP="00E541B3">
      <w:pPr>
        <w:ind w:firstLine="720"/>
        <w:rPr>
          <w:rFonts w:ascii="Book Antiqua" w:hAnsi="Book Antiqua"/>
        </w:rPr>
      </w:pPr>
      <w:r>
        <w:rPr>
          <w:rFonts w:ascii="Book Antiqua" w:hAnsi="Book Antiqua"/>
        </w:rPr>
        <w:t xml:space="preserve">We realized that testing the system with a game that we also trained on made no sense. So we implemented logic in our system to use training data from </w:t>
      </w:r>
      <w:r>
        <w:rPr>
          <w:rFonts w:ascii="Book Antiqua" w:hAnsi="Book Antiqua"/>
          <w:i/>
        </w:rPr>
        <w:t>all</w:t>
      </w:r>
      <w:r>
        <w:rPr>
          <w:rFonts w:ascii="Book Antiqua" w:hAnsi="Book Antiqua"/>
        </w:rPr>
        <w:t xml:space="preserve"> </w:t>
      </w:r>
      <w:r>
        <w:rPr>
          <w:rFonts w:ascii="Book Antiqua" w:hAnsi="Book Antiqua"/>
          <w:i/>
        </w:rPr>
        <w:t>other games</w:t>
      </w:r>
      <w:r>
        <w:rPr>
          <w:rFonts w:ascii="Book Antiqua" w:hAnsi="Book Antiqua"/>
        </w:rPr>
        <w:t xml:space="preserve"> besides the game we are testing on. This way we can get accurate values of our system’s performance.</w:t>
      </w:r>
    </w:p>
    <w:p w:rsidR="002E172A" w:rsidRDefault="00AC241A" w:rsidP="00E541B3">
      <w:pPr>
        <w:ind w:firstLine="720"/>
        <w:rPr>
          <w:rFonts w:ascii="Book Antiqua" w:hAnsi="Book Antiqua"/>
        </w:rPr>
      </w:pPr>
      <w:r>
        <w:rPr>
          <w:rFonts w:ascii="Book Antiqua" w:hAnsi="Book Antiqua"/>
        </w:rPr>
        <w:t>During testing, we take a game’s App ID as input. This gives us all the reviews that are associated with the game. We send these reviews through the POS tagger and the Phrase Extractor like we do in training. After that step, we send each review to a Sentiment Analyzer which checks against the database and does computations on phrases it encounters to give us polarity values for each phrase. After each review is tested, we save the corresponding test results back into the database for retrieval later.</w:t>
      </w:r>
    </w:p>
    <w:p w:rsidR="00FF0D2B" w:rsidRDefault="00560875" w:rsidP="00E541B3">
      <w:pPr>
        <w:ind w:firstLine="720"/>
        <w:jc w:val="center"/>
        <w:rPr>
          <w:rFonts w:ascii="Book Antiqua" w:hAnsi="Book Antiqua"/>
        </w:rPr>
      </w:pPr>
      <w:r>
        <w:rPr>
          <w:rFonts w:ascii="Book Antiqua" w:hAnsi="Book Antiqua"/>
          <w:noProof/>
        </w:rPr>
        <w:drawing>
          <wp:inline distT="0" distB="0" distL="0" distR="0">
            <wp:extent cx="3832225" cy="3530600"/>
            <wp:effectExtent l="0" t="0" r="0" b="0"/>
            <wp:docPr id="4" name="Picture 4" descr="te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s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2225" cy="3530600"/>
                    </a:xfrm>
                    <a:prstGeom prst="rect">
                      <a:avLst/>
                    </a:prstGeom>
                    <a:noFill/>
                    <a:ln>
                      <a:noFill/>
                    </a:ln>
                  </pic:spPr>
                </pic:pic>
              </a:graphicData>
            </a:graphic>
          </wp:inline>
        </w:drawing>
      </w:r>
    </w:p>
    <w:p w:rsidR="00704117" w:rsidRPr="00AB08DE" w:rsidRDefault="00704117" w:rsidP="00E541B3">
      <w:pPr>
        <w:pStyle w:val="Body"/>
        <w:spacing w:line="276" w:lineRule="auto"/>
        <w:jc w:val="center"/>
        <w:rPr>
          <w:rFonts w:ascii="Book Antiqua" w:hAnsi="Book Antiqua"/>
          <w:sz w:val="20"/>
        </w:rPr>
      </w:pPr>
      <w:r w:rsidRPr="000A7DFC">
        <w:rPr>
          <w:rFonts w:ascii="Book Antiqua" w:hAnsi="Book Antiqua"/>
          <w:sz w:val="20"/>
        </w:rPr>
        <w:t>Fig 2.</w:t>
      </w:r>
      <w:r>
        <w:rPr>
          <w:rFonts w:ascii="Book Antiqua" w:hAnsi="Book Antiqua"/>
          <w:sz w:val="20"/>
        </w:rPr>
        <w:t>4</w:t>
      </w:r>
      <w:r w:rsidRPr="000A7DFC">
        <w:rPr>
          <w:rFonts w:ascii="Book Antiqua" w:hAnsi="Book Antiqua"/>
          <w:sz w:val="20"/>
        </w:rPr>
        <w:t xml:space="preserve"> – </w:t>
      </w:r>
      <w:r>
        <w:rPr>
          <w:rFonts w:ascii="Book Antiqua" w:hAnsi="Book Antiqua"/>
          <w:sz w:val="20"/>
        </w:rPr>
        <w:t>Testing</w:t>
      </w:r>
    </w:p>
    <w:p w:rsidR="00AC241A" w:rsidRPr="00E024F1" w:rsidRDefault="000D7A8D" w:rsidP="00E541B3">
      <w:pPr>
        <w:pStyle w:val="Heading1"/>
        <w:spacing w:line="276" w:lineRule="auto"/>
        <w:rPr>
          <w:rFonts w:ascii="Book Antiqua" w:hAnsi="Book Antiqua"/>
          <w:sz w:val="32"/>
        </w:rPr>
      </w:pPr>
      <w:r>
        <w:rPr>
          <w:rFonts w:ascii="Book Antiqua" w:hAnsi="Book Antiqua"/>
          <w:sz w:val="32"/>
        </w:rPr>
        <w:t xml:space="preserve">2.4 </w:t>
      </w:r>
      <w:r w:rsidR="00AC241A">
        <w:rPr>
          <w:rFonts w:ascii="Book Antiqua" w:hAnsi="Book Antiqua"/>
          <w:sz w:val="32"/>
        </w:rPr>
        <w:t>Evaluation</w:t>
      </w:r>
    </w:p>
    <w:p w:rsidR="00AC241A" w:rsidRDefault="00AC241A" w:rsidP="00E541B3">
      <w:pPr>
        <w:ind w:firstLine="720"/>
        <w:rPr>
          <w:rFonts w:ascii="Book Antiqua" w:hAnsi="Book Antiqua"/>
        </w:rPr>
      </w:pPr>
      <w:r>
        <w:rPr>
          <w:rFonts w:ascii="Book Antiqua" w:hAnsi="Book Antiqua"/>
        </w:rPr>
        <w:t>After both training and testing, we run our Evaluator through each game to compute different statistics like accuracy, top 5 good/bad things about a game, total percentage of positive/negative reviews etc.</w:t>
      </w:r>
      <w:r w:rsidR="00555993">
        <w:rPr>
          <w:rFonts w:ascii="Book Antiqua" w:hAnsi="Book Antiqua"/>
        </w:rPr>
        <w:t xml:space="preserve"> This evaluated data is available to be displayed on the client in real-time, since both the analyzer and client point to the same database.</w:t>
      </w:r>
    </w:p>
    <w:p w:rsidR="000A7DFC" w:rsidRPr="00E024F1" w:rsidRDefault="000A7DFC" w:rsidP="00E541B3">
      <w:pPr>
        <w:ind w:firstLine="720"/>
        <w:rPr>
          <w:rFonts w:ascii="Book Antiqua" w:hAnsi="Book Antiqua"/>
        </w:rPr>
      </w:pPr>
    </w:p>
    <w:p w:rsidR="00233374" w:rsidRPr="00E024F1" w:rsidRDefault="000D7A8D" w:rsidP="00E541B3">
      <w:pPr>
        <w:pStyle w:val="Heading1"/>
        <w:spacing w:line="276" w:lineRule="auto"/>
        <w:rPr>
          <w:rFonts w:ascii="Book Antiqua" w:hAnsi="Book Antiqua"/>
        </w:rPr>
      </w:pPr>
      <w:r>
        <w:rPr>
          <w:rFonts w:ascii="Book Antiqua" w:hAnsi="Book Antiqua"/>
        </w:rPr>
        <w:lastRenderedPageBreak/>
        <w:t xml:space="preserve">3. </w:t>
      </w:r>
      <w:r w:rsidR="00233374" w:rsidRPr="00E024F1">
        <w:rPr>
          <w:rFonts w:ascii="Book Antiqua" w:hAnsi="Book Antiqua"/>
        </w:rPr>
        <w:t>NLP Technique and Algorithm</w:t>
      </w:r>
    </w:p>
    <w:p w:rsidR="001D59D9" w:rsidRPr="00E024F1" w:rsidRDefault="001D59D9" w:rsidP="00E541B3">
      <w:pPr>
        <w:pStyle w:val="Body"/>
        <w:spacing w:line="276" w:lineRule="auto"/>
        <w:rPr>
          <w:rFonts w:ascii="Book Antiqua" w:hAnsi="Book Antiqua"/>
        </w:rPr>
      </w:pPr>
      <w:r w:rsidRPr="00E024F1">
        <w:rPr>
          <w:rFonts w:ascii="Book Antiqua" w:hAnsi="Book Antiqua"/>
        </w:rPr>
        <w:tab/>
        <w:t>We used our own modification of the Turney Algorithm in order to accomplish this sentiment analysis task. It’s an algorithm created by Peter Turney in 2002, that’s based on polarity similarity of word pairs discovered by Hatzivassiloglou &amp; McKeown in 1997. For example, words such as “nice,</w:t>
      </w:r>
      <w:r w:rsidR="0034592B" w:rsidRPr="00E024F1">
        <w:rPr>
          <w:rFonts w:ascii="Book Antiqua" w:hAnsi="Book Antiqua"/>
        </w:rPr>
        <w:t>”</w:t>
      </w:r>
      <w:r w:rsidRPr="00E024F1">
        <w:rPr>
          <w:rFonts w:ascii="Book Antiqua" w:hAnsi="Book Antiqua"/>
        </w:rPr>
        <w:t xml:space="preserve"> and “fair,” have the same connotations, and have very low polarities, whereas “fair,” and “corrupt,” have very high polarities because the words have overwhelmingly semantic differences. </w:t>
      </w:r>
    </w:p>
    <w:p w:rsidR="001D59D9" w:rsidRPr="00E024F1" w:rsidRDefault="001D59D9" w:rsidP="00E541B3">
      <w:pPr>
        <w:pStyle w:val="Body"/>
        <w:spacing w:line="276" w:lineRule="auto"/>
        <w:rPr>
          <w:rFonts w:ascii="Book Antiqua" w:hAnsi="Book Antiqua"/>
        </w:rPr>
      </w:pPr>
      <w:r w:rsidRPr="00E024F1">
        <w:rPr>
          <w:rFonts w:ascii="Book Antiqua" w:hAnsi="Book Antiqua"/>
        </w:rPr>
        <w:tab/>
        <w:t xml:space="preserve">An overview of the Turney algorithm has three steps. We start off by extracting a </w:t>
      </w:r>
      <w:r w:rsidRPr="00E024F1">
        <w:rPr>
          <w:rFonts w:ascii="Book Antiqua" w:hAnsi="Book Antiqua"/>
          <w:i/>
        </w:rPr>
        <w:t xml:space="preserve">phrasal lexicon </w:t>
      </w:r>
      <w:r w:rsidRPr="00E024F1">
        <w:rPr>
          <w:rFonts w:ascii="Book Antiqua" w:hAnsi="Book Antiqua"/>
        </w:rPr>
        <w:t>from reviews, which are bigrams based off of specific trigram linguistic rules shown in the second table below. We then learn the polarities of the phrases, and finally compute the average polarity of a single review to predict whether it’s recommended or not.</w:t>
      </w:r>
    </w:p>
    <w:p w:rsidR="00614393" w:rsidRDefault="001D59D9" w:rsidP="00E541B3">
      <w:pPr>
        <w:pStyle w:val="Body"/>
        <w:spacing w:line="276" w:lineRule="auto"/>
        <w:rPr>
          <w:rFonts w:ascii="Book Antiqua" w:hAnsi="Book Antiqua"/>
        </w:rPr>
      </w:pPr>
      <w:r w:rsidRPr="00E024F1">
        <w:rPr>
          <w:rFonts w:ascii="Book Antiqua" w:hAnsi="Book Antiqua"/>
        </w:rPr>
        <w:tab/>
        <w:t xml:space="preserve">The first step of </w:t>
      </w:r>
      <w:r w:rsidR="000D7A8D">
        <w:rPr>
          <w:rFonts w:ascii="Book Antiqua" w:hAnsi="Book Antiqua"/>
        </w:rPr>
        <w:t>the</w:t>
      </w:r>
      <w:r w:rsidRPr="00E024F1">
        <w:rPr>
          <w:rFonts w:ascii="Book Antiqua" w:hAnsi="Book Antiqua"/>
        </w:rPr>
        <w:t xml:space="preserve"> algorithm requires the usage of an extraction method for our phras</w:t>
      </w:r>
      <w:r w:rsidR="00D74136" w:rsidRPr="00E024F1">
        <w:rPr>
          <w:rFonts w:ascii="Book Antiqua" w:hAnsi="Book Antiqua"/>
        </w:rPr>
        <w:t>al</w:t>
      </w:r>
      <w:r w:rsidRPr="00E024F1">
        <w:rPr>
          <w:rFonts w:ascii="Book Antiqua" w:hAnsi="Book Antiqua"/>
        </w:rPr>
        <w:t xml:space="preserve"> lexicon. We attempted to follow this strategy verbatim, shown </w:t>
      </w:r>
      <w:r w:rsidR="000C5D14">
        <w:rPr>
          <w:rFonts w:ascii="Book Antiqua" w:hAnsi="Book Antiqua"/>
        </w:rPr>
        <w:t>below</w:t>
      </w:r>
      <w:r w:rsidR="001113EE">
        <w:rPr>
          <w:rFonts w:ascii="Book Antiqua" w:hAnsi="Book Antiqua"/>
        </w:rPr>
        <w:t xml:space="preserve"> in table 3.1</w:t>
      </w:r>
      <w:r w:rsidRPr="00E024F1">
        <w:rPr>
          <w:rFonts w:ascii="Book Antiqua" w:hAnsi="Book Antiqua"/>
        </w:rPr>
        <w:t xml:space="preserve">. Each row states a part-of-speech tagged trigram that the phrase in the review has to match. After doing so, the first and second word will be pushed into our database as a </w:t>
      </w:r>
      <w:r w:rsidR="00D74136" w:rsidRPr="00E024F1">
        <w:rPr>
          <w:rFonts w:ascii="Book Antiqua" w:hAnsi="Book Antiqua"/>
        </w:rPr>
        <w:t>b</w:t>
      </w:r>
      <w:r w:rsidRPr="00E024F1">
        <w:rPr>
          <w:rFonts w:ascii="Book Antiqua" w:hAnsi="Book Antiqua"/>
        </w:rPr>
        <w:t xml:space="preserve">igram. </w:t>
      </w:r>
    </w:p>
    <w:p w:rsidR="00614393" w:rsidRDefault="00614393" w:rsidP="00E541B3">
      <w:pPr>
        <w:pStyle w:val="Body"/>
        <w:spacing w:line="276" w:lineRule="auto"/>
        <w:rPr>
          <w:rFonts w:ascii="Book Antiqua" w:hAnsi="Book Antiqua"/>
        </w:rPr>
      </w:pPr>
    </w:p>
    <w:tbl>
      <w:tblPr>
        <w:tblStyle w:val="GridTable1Light-Accent5"/>
        <w:tblW w:w="9798" w:type="dxa"/>
        <w:tblLook w:val="04A0" w:firstRow="1" w:lastRow="0" w:firstColumn="1" w:lastColumn="0" w:noHBand="0" w:noVBand="1"/>
      </w:tblPr>
      <w:tblGrid>
        <w:gridCol w:w="3266"/>
        <w:gridCol w:w="3266"/>
        <w:gridCol w:w="3266"/>
      </w:tblGrid>
      <w:tr w:rsidR="0079458B" w:rsidRPr="009515DE" w:rsidTr="00E775DA">
        <w:trPr>
          <w:cnfStyle w:val="100000000000" w:firstRow="1" w:lastRow="0" w:firstColumn="0" w:lastColumn="0" w:oddVBand="0" w:evenVBand="0" w:oddHBand="0"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3266" w:type="dxa"/>
          </w:tcPr>
          <w:p w:rsidR="0079458B" w:rsidRPr="009515DE" w:rsidRDefault="0079458B" w:rsidP="00E541B3">
            <w:pPr>
              <w:pStyle w:val="Body"/>
              <w:spacing w:line="276" w:lineRule="auto"/>
              <w:rPr>
                <w:rFonts w:ascii="Book Antiqua" w:hAnsi="Book Antiqua"/>
              </w:rPr>
            </w:pPr>
            <w:r w:rsidRPr="009515DE">
              <w:rPr>
                <w:rFonts w:ascii="Book Antiqua" w:hAnsi="Book Antiqua"/>
              </w:rPr>
              <w:t>First Word</w:t>
            </w:r>
          </w:p>
        </w:tc>
        <w:tc>
          <w:tcPr>
            <w:tcW w:w="3266" w:type="dxa"/>
          </w:tcPr>
          <w:p w:rsidR="0079458B" w:rsidRPr="009515DE" w:rsidRDefault="0079458B" w:rsidP="00E541B3">
            <w:pPr>
              <w:pStyle w:val="Body"/>
              <w:spacing w:line="276" w:lineRule="auto"/>
              <w:cnfStyle w:val="100000000000" w:firstRow="1" w:lastRow="0" w:firstColumn="0" w:lastColumn="0" w:oddVBand="0" w:evenVBand="0" w:oddHBand="0" w:evenHBand="0" w:firstRowFirstColumn="0" w:firstRowLastColumn="0" w:lastRowFirstColumn="0" w:lastRowLastColumn="0"/>
              <w:rPr>
                <w:rFonts w:ascii="Book Antiqua" w:hAnsi="Book Antiqua"/>
              </w:rPr>
            </w:pPr>
            <w:r w:rsidRPr="009515DE">
              <w:rPr>
                <w:rFonts w:ascii="Book Antiqua" w:hAnsi="Book Antiqua"/>
              </w:rPr>
              <w:t>Second Word</w:t>
            </w:r>
          </w:p>
        </w:tc>
        <w:tc>
          <w:tcPr>
            <w:tcW w:w="3266" w:type="dxa"/>
          </w:tcPr>
          <w:p w:rsidR="0079458B" w:rsidRPr="009515DE" w:rsidRDefault="0079458B" w:rsidP="00E541B3">
            <w:pPr>
              <w:pStyle w:val="Body"/>
              <w:spacing w:line="276" w:lineRule="auto"/>
              <w:cnfStyle w:val="100000000000" w:firstRow="1" w:lastRow="0" w:firstColumn="0" w:lastColumn="0" w:oddVBand="0" w:evenVBand="0" w:oddHBand="0" w:evenHBand="0" w:firstRowFirstColumn="0" w:firstRowLastColumn="0" w:lastRowFirstColumn="0" w:lastRowLastColumn="0"/>
              <w:rPr>
                <w:rFonts w:ascii="Book Antiqua" w:hAnsi="Book Antiqua"/>
              </w:rPr>
            </w:pPr>
            <w:r w:rsidRPr="009515DE">
              <w:rPr>
                <w:rFonts w:ascii="Book Antiqua" w:hAnsi="Book Antiqua"/>
              </w:rPr>
              <w:t>Third Word (not extracted)</w:t>
            </w:r>
          </w:p>
        </w:tc>
      </w:tr>
      <w:tr w:rsidR="0079458B" w:rsidRPr="00E775DA" w:rsidTr="00E775DA">
        <w:trPr>
          <w:trHeight w:val="515"/>
        </w:trPr>
        <w:tc>
          <w:tcPr>
            <w:cnfStyle w:val="001000000000" w:firstRow="0" w:lastRow="0" w:firstColumn="1" w:lastColumn="0" w:oddVBand="0" w:evenVBand="0" w:oddHBand="0" w:evenHBand="0" w:firstRowFirstColumn="0" w:firstRowLastColumn="0" w:lastRowFirstColumn="0" w:lastRowLastColumn="0"/>
            <w:tcW w:w="3266" w:type="dxa"/>
          </w:tcPr>
          <w:p w:rsidR="0079458B" w:rsidRPr="00E775DA" w:rsidRDefault="00E775DA" w:rsidP="00E541B3">
            <w:pPr>
              <w:pStyle w:val="Body"/>
              <w:spacing w:line="276" w:lineRule="auto"/>
              <w:rPr>
                <w:rFonts w:ascii="Book Antiqua" w:hAnsi="Book Antiqua"/>
                <w:b w:val="0"/>
              </w:rPr>
            </w:pPr>
            <w:r w:rsidRPr="00E775DA">
              <w:rPr>
                <w:rFonts w:ascii="Book Antiqua" w:hAnsi="Book Antiqua"/>
                <w:b w:val="0"/>
              </w:rPr>
              <w:t>JJ</w:t>
            </w:r>
          </w:p>
        </w:tc>
        <w:tc>
          <w:tcPr>
            <w:tcW w:w="3266" w:type="dxa"/>
          </w:tcPr>
          <w:p w:rsidR="0079458B" w:rsidRPr="00E775DA" w:rsidRDefault="00E775DA" w:rsidP="00E541B3">
            <w:pPr>
              <w:pStyle w:val="Body"/>
              <w:spacing w:line="276" w:lineRule="auto"/>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E775DA">
              <w:rPr>
                <w:rFonts w:ascii="Book Antiqua" w:hAnsi="Book Antiqua"/>
              </w:rPr>
              <w:t xml:space="preserve">NN or NNS </w:t>
            </w:r>
          </w:p>
        </w:tc>
        <w:tc>
          <w:tcPr>
            <w:tcW w:w="3266" w:type="dxa"/>
          </w:tcPr>
          <w:p w:rsidR="0079458B" w:rsidRPr="00E775DA" w:rsidRDefault="00E775DA" w:rsidP="00E541B3">
            <w:pPr>
              <w:pStyle w:val="Body"/>
              <w:spacing w:line="276" w:lineRule="auto"/>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E775DA">
              <w:rPr>
                <w:rFonts w:ascii="Book Antiqua" w:hAnsi="Book Antiqua"/>
              </w:rPr>
              <w:t>anything</w:t>
            </w:r>
          </w:p>
        </w:tc>
      </w:tr>
      <w:tr w:rsidR="0079458B" w:rsidRPr="00E775DA" w:rsidTr="00E775DA">
        <w:trPr>
          <w:trHeight w:val="495"/>
        </w:trPr>
        <w:tc>
          <w:tcPr>
            <w:cnfStyle w:val="001000000000" w:firstRow="0" w:lastRow="0" w:firstColumn="1" w:lastColumn="0" w:oddVBand="0" w:evenVBand="0" w:oddHBand="0" w:evenHBand="0" w:firstRowFirstColumn="0" w:firstRowLastColumn="0" w:lastRowFirstColumn="0" w:lastRowLastColumn="0"/>
            <w:tcW w:w="3266" w:type="dxa"/>
          </w:tcPr>
          <w:p w:rsidR="0079458B" w:rsidRPr="00E775DA" w:rsidRDefault="00FC6AAD" w:rsidP="00E541B3">
            <w:pPr>
              <w:pStyle w:val="Body"/>
              <w:spacing w:line="276" w:lineRule="auto"/>
              <w:rPr>
                <w:rFonts w:ascii="Book Antiqua" w:hAnsi="Book Antiqua"/>
                <w:b w:val="0"/>
              </w:rPr>
            </w:pPr>
            <w:r>
              <w:rPr>
                <w:rFonts w:ascii="Book Antiqua" w:hAnsi="Book Antiqua"/>
                <w:b w:val="0"/>
              </w:rPr>
              <w:t>RB, RBR,</w:t>
            </w:r>
            <w:r w:rsidR="00E775DA" w:rsidRPr="00E775DA">
              <w:rPr>
                <w:rFonts w:ascii="Book Antiqua" w:hAnsi="Book Antiqua"/>
                <w:b w:val="0"/>
              </w:rPr>
              <w:t xml:space="preserve"> RBS</w:t>
            </w:r>
          </w:p>
        </w:tc>
        <w:tc>
          <w:tcPr>
            <w:tcW w:w="3266" w:type="dxa"/>
          </w:tcPr>
          <w:p w:rsidR="0079458B" w:rsidRPr="00E775DA" w:rsidRDefault="00E775DA" w:rsidP="00E541B3">
            <w:pPr>
              <w:pStyle w:val="Body"/>
              <w:spacing w:line="276" w:lineRule="auto"/>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E775DA">
              <w:rPr>
                <w:rFonts w:ascii="Book Antiqua" w:hAnsi="Book Antiqua"/>
              </w:rPr>
              <w:t>JJ</w:t>
            </w:r>
          </w:p>
        </w:tc>
        <w:tc>
          <w:tcPr>
            <w:tcW w:w="3266" w:type="dxa"/>
          </w:tcPr>
          <w:p w:rsidR="0079458B" w:rsidRPr="00E775DA" w:rsidRDefault="00E775DA" w:rsidP="00E541B3">
            <w:pPr>
              <w:pStyle w:val="Body"/>
              <w:spacing w:line="276" w:lineRule="auto"/>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E775DA">
              <w:rPr>
                <w:rFonts w:ascii="Book Antiqua" w:hAnsi="Book Antiqua"/>
              </w:rPr>
              <w:t>not NN, nor NNS</w:t>
            </w:r>
          </w:p>
        </w:tc>
      </w:tr>
      <w:tr w:rsidR="0079458B" w:rsidRPr="00E775DA" w:rsidTr="00E775DA">
        <w:trPr>
          <w:trHeight w:val="515"/>
        </w:trPr>
        <w:tc>
          <w:tcPr>
            <w:cnfStyle w:val="001000000000" w:firstRow="0" w:lastRow="0" w:firstColumn="1" w:lastColumn="0" w:oddVBand="0" w:evenVBand="0" w:oddHBand="0" w:evenHBand="0" w:firstRowFirstColumn="0" w:firstRowLastColumn="0" w:lastRowFirstColumn="0" w:lastRowLastColumn="0"/>
            <w:tcW w:w="3266" w:type="dxa"/>
          </w:tcPr>
          <w:p w:rsidR="0079458B" w:rsidRPr="00E775DA" w:rsidRDefault="00E775DA" w:rsidP="00E541B3">
            <w:pPr>
              <w:pStyle w:val="Body"/>
              <w:spacing w:line="276" w:lineRule="auto"/>
              <w:rPr>
                <w:rFonts w:ascii="Book Antiqua" w:hAnsi="Book Antiqua"/>
                <w:b w:val="0"/>
              </w:rPr>
            </w:pPr>
            <w:r w:rsidRPr="00E775DA">
              <w:rPr>
                <w:rFonts w:ascii="Book Antiqua" w:hAnsi="Book Antiqua"/>
                <w:b w:val="0"/>
              </w:rPr>
              <w:t>JJ</w:t>
            </w:r>
          </w:p>
        </w:tc>
        <w:tc>
          <w:tcPr>
            <w:tcW w:w="3266" w:type="dxa"/>
          </w:tcPr>
          <w:p w:rsidR="0079458B" w:rsidRPr="00E775DA" w:rsidRDefault="00E775DA" w:rsidP="00E541B3">
            <w:pPr>
              <w:pStyle w:val="Body"/>
              <w:spacing w:line="276" w:lineRule="auto"/>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E775DA">
              <w:rPr>
                <w:rFonts w:ascii="Book Antiqua" w:hAnsi="Book Antiqua"/>
              </w:rPr>
              <w:t>JJ</w:t>
            </w:r>
          </w:p>
        </w:tc>
        <w:tc>
          <w:tcPr>
            <w:tcW w:w="3266" w:type="dxa"/>
          </w:tcPr>
          <w:p w:rsidR="0079458B" w:rsidRPr="00E775DA" w:rsidRDefault="00E775DA" w:rsidP="00E541B3">
            <w:pPr>
              <w:pStyle w:val="Body"/>
              <w:spacing w:line="276" w:lineRule="auto"/>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E775DA">
              <w:rPr>
                <w:rFonts w:ascii="Book Antiqua" w:hAnsi="Book Antiqua"/>
              </w:rPr>
              <w:t>not NN nor NNS</w:t>
            </w:r>
          </w:p>
        </w:tc>
      </w:tr>
      <w:tr w:rsidR="0079458B" w:rsidRPr="00E775DA" w:rsidTr="00E775DA">
        <w:trPr>
          <w:trHeight w:val="495"/>
        </w:trPr>
        <w:tc>
          <w:tcPr>
            <w:cnfStyle w:val="001000000000" w:firstRow="0" w:lastRow="0" w:firstColumn="1" w:lastColumn="0" w:oddVBand="0" w:evenVBand="0" w:oddHBand="0" w:evenHBand="0" w:firstRowFirstColumn="0" w:firstRowLastColumn="0" w:lastRowFirstColumn="0" w:lastRowLastColumn="0"/>
            <w:tcW w:w="3266" w:type="dxa"/>
          </w:tcPr>
          <w:p w:rsidR="0079458B" w:rsidRPr="00E775DA" w:rsidRDefault="00E775DA" w:rsidP="00E541B3">
            <w:pPr>
              <w:pStyle w:val="Body"/>
              <w:spacing w:line="276" w:lineRule="auto"/>
              <w:rPr>
                <w:rFonts w:ascii="Book Antiqua" w:hAnsi="Book Antiqua"/>
                <w:b w:val="0"/>
              </w:rPr>
            </w:pPr>
            <w:r w:rsidRPr="00E775DA">
              <w:rPr>
                <w:rFonts w:ascii="Book Antiqua" w:hAnsi="Book Antiqua"/>
                <w:b w:val="0"/>
              </w:rPr>
              <w:t>NN or NNS</w:t>
            </w:r>
          </w:p>
        </w:tc>
        <w:tc>
          <w:tcPr>
            <w:tcW w:w="3266" w:type="dxa"/>
          </w:tcPr>
          <w:p w:rsidR="0079458B" w:rsidRPr="00E775DA" w:rsidRDefault="00E775DA" w:rsidP="00E541B3">
            <w:pPr>
              <w:pStyle w:val="Body"/>
              <w:spacing w:line="276" w:lineRule="auto"/>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E775DA">
              <w:rPr>
                <w:rFonts w:ascii="Book Antiqua" w:hAnsi="Book Antiqua"/>
              </w:rPr>
              <w:t>JJ</w:t>
            </w:r>
          </w:p>
        </w:tc>
        <w:tc>
          <w:tcPr>
            <w:tcW w:w="3266" w:type="dxa"/>
          </w:tcPr>
          <w:p w:rsidR="0079458B" w:rsidRPr="00E775DA" w:rsidRDefault="00E775DA" w:rsidP="00E541B3">
            <w:pPr>
              <w:pStyle w:val="Body"/>
              <w:spacing w:line="276" w:lineRule="auto"/>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E775DA">
              <w:rPr>
                <w:rFonts w:ascii="Book Antiqua" w:hAnsi="Book Antiqua"/>
              </w:rPr>
              <w:t>n</w:t>
            </w:r>
            <w:r>
              <w:rPr>
                <w:rFonts w:ascii="Book Antiqua" w:hAnsi="Book Antiqua"/>
              </w:rPr>
              <w:t>ot</w:t>
            </w:r>
            <w:r w:rsidRPr="00E775DA">
              <w:rPr>
                <w:rFonts w:ascii="Book Antiqua" w:hAnsi="Book Antiqua"/>
              </w:rPr>
              <w:t xml:space="preserve"> NN nor NNs</w:t>
            </w:r>
          </w:p>
        </w:tc>
      </w:tr>
      <w:tr w:rsidR="0079458B" w:rsidRPr="00E775DA" w:rsidTr="00E775DA">
        <w:trPr>
          <w:trHeight w:val="495"/>
        </w:trPr>
        <w:tc>
          <w:tcPr>
            <w:cnfStyle w:val="001000000000" w:firstRow="0" w:lastRow="0" w:firstColumn="1" w:lastColumn="0" w:oddVBand="0" w:evenVBand="0" w:oddHBand="0" w:evenHBand="0" w:firstRowFirstColumn="0" w:firstRowLastColumn="0" w:lastRowFirstColumn="0" w:lastRowLastColumn="0"/>
            <w:tcW w:w="3266" w:type="dxa"/>
          </w:tcPr>
          <w:p w:rsidR="0079458B" w:rsidRPr="00E775DA" w:rsidRDefault="00FC6AAD" w:rsidP="00E541B3">
            <w:pPr>
              <w:pStyle w:val="Body"/>
              <w:spacing w:line="276" w:lineRule="auto"/>
              <w:rPr>
                <w:rFonts w:ascii="Book Antiqua" w:hAnsi="Book Antiqua"/>
                <w:b w:val="0"/>
              </w:rPr>
            </w:pPr>
            <w:r>
              <w:rPr>
                <w:rFonts w:ascii="Book Antiqua" w:hAnsi="Book Antiqua"/>
                <w:b w:val="0"/>
              </w:rPr>
              <w:t>RB, RBR,</w:t>
            </w:r>
            <w:r w:rsidR="00E775DA" w:rsidRPr="00E775DA">
              <w:rPr>
                <w:rFonts w:ascii="Book Antiqua" w:hAnsi="Book Antiqua"/>
                <w:b w:val="0"/>
              </w:rPr>
              <w:t xml:space="preserve"> RBS</w:t>
            </w:r>
          </w:p>
        </w:tc>
        <w:tc>
          <w:tcPr>
            <w:tcW w:w="3266" w:type="dxa"/>
          </w:tcPr>
          <w:p w:rsidR="0079458B" w:rsidRPr="00E775DA" w:rsidRDefault="00E775DA" w:rsidP="00E541B3">
            <w:pPr>
              <w:pStyle w:val="Body"/>
              <w:spacing w:line="276" w:lineRule="auto"/>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E775DA">
              <w:rPr>
                <w:rFonts w:ascii="Book Antiqua" w:hAnsi="Book Antiqua"/>
              </w:rPr>
              <w:t>VB, VBD, VBN, VBG</w:t>
            </w:r>
          </w:p>
        </w:tc>
        <w:tc>
          <w:tcPr>
            <w:tcW w:w="3266" w:type="dxa"/>
          </w:tcPr>
          <w:p w:rsidR="0079458B" w:rsidRPr="00E775DA" w:rsidRDefault="00E775DA" w:rsidP="00E541B3">
            <w:pPr>
              <w:pStyle w:val="Body"/>
              <w:spacing w:line="276" w:lineRule="auto"/>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E775DA">
              <w:rPr>
                <w:rFonts w:ascii="Book Antiqua" w:hAnsi="Book Antiqua"/>
              </w:rPr>
              <w:t>anything</w:t>
            </w:r>
          </w:p>
        </w:tc>
      </w:tr>
    </w:tbl>
    <w:p w:rsidR="00614393" w:rsidRPr="00103EC8" w:rsidRDefault="00103EC8" w:rsidP="00E541B3">
      <w:pPr>
        <w:pStyle w:val="Body"/>
        <w:spacing w:line="276" w:lineRule="auto"/>
        <w:jc w:val="center"/>
        <w:rPr>
          <w:rFonts w:ascii="Book Antiqua" w:hAnsi="Book Antiqua"/>
          <w:sz w:val="20"/>
        </w:rPr>
      </w:pPr>
      <w:r>
        <w:rPr>
          <w:rFonts w:ascii="Book Antiqua" w:hAnsi="Book Antiqua"/>
          <w:sz w:val="20"/>
        </w:rPr>
        <w:t>Table 3.1 –</w:t>
      </w:r>
      <w:r w:rsidR="00513AA0">
        <w:rPr>
          <w:rFonts w:ascii="Book Antiqua" w:hAnsi="Book Antiqua"/>
          <w:sz w:val="20"/>
        </w:rPr>
        <w:t xml:space="preserve"> Turney’s pattern of features for phrase extraction</w:t>
      </w:r>
    </w:p>
    <w:p w:rsidR="00103EC8" w:rsidRDefault="00103EC8" w:rsidP="00E541B3">
      <w:pPr>
        <w:pStyle w:val="Body"/>
        <w:spacing w:line="276" w:lineRule="auto"/>
        <w:rPr>
          <w:rFonts w:ascii="Book Antiqua" w:hAnsi="Book Antiqua"/>
        </w:rPr>
      </w:pPr>
    </w:p>
    <w:p w:rsidR="001D59D9" w:rsidRDefault="001D59D9" w:rsidP="00E541B3">
      <w:pPr>
        <w:pStyle w:val="Body"/>
        <w:spacing w:line="276" w:lineRule="auto"/>
        <w:ind w:firstLine="720"/>
        <w:rPr>
          <w:rFonts w:ascii="Book Antiqua" w:hAnsi="Book Antiqua"/>
        </w:rPr>
      </w:pPr>
      <w:r w:rsidRPr="00E024F1">
        <w:rPr>
          <w:rFonts w:ascii="Book Antiqua" w:hAnsi="Book Antiqua"/>
        </w:rPr>
        <w:t>After implementing this</w:t>
      </w:r>
      <w:r w:rsidR="00D74136" w:rsidRPr="00E024F1">
        <w:rPr>
          <w:rFonts w:ascii="Book Antiqua" w:hAnsi="Book Antiqua"/>
        </w:rPr>
        <w:t>,</w:t>
      </w:r>
      <w:r w:rsidRPr="00E024F1">
        <w:rPr>
          <w:rFonts w:ascii="Book Antiqua" w:hAnsi="Book Antiqua"/>
        </w:rPr>
        <w:t xml:space="preserve"> we noticed that the phrase set size was very small. Our intuition led us to believe that it was due to the outlandish dicti</w:t>
      </w:r>
      <w:r w:rsidR="00D74136" w:rsidRPr="00E024F1">
        <w:rPr>
          <w:rFonts w:ascii="Book Antiqua" w:hAnsi="Book Antiqua"/>
        </w:rPr>
        <w:t>on of Steam reviews, much like T</w:t>
      </w:r>
      <w:r w:rsidRPr="00E024F1">
        <w:rPr>
          <w:rFonts w:ascii="Book Antiqua" w:hAnsi="Book Antiqua"/>
        </w:rPr>
        <w:t xml:space="preserve">witter. Based on this observation, we decided to expand this set to contain </w:t>
      </w:r>
      <w:r w:rsidR="00D74136" w:rsidRPr="00E024F1">
        <w:rPr>
          <w:rFonts w:ascii="Book Antiqua" w:hAnsi="Book Antiqua"/>
        </w:rPr>
        <w:t xml:space="preserve">all transformations of adjectives (comparative, superlative etc.) and all types of verbs (gerunds, past tense, participles etc.). This is </w:t>
      </w:r>
      <w:r w:rsidRPr="00E024F1">
        <w:rPr>
          <w:rFonts w:ascii="Book Antiqua" w:hAnsi="Book Antiqua"/>
        </w:rPr>
        <w:t xml:space="preserve">shown in </w:t>
      </w:r>
      <w:r w:rsidR="00763A7F">
        <w:rPr>
          <w:rFonts w:ascii="Book Antiqua" w:hAnsi="Book Antiqua"/>
        </w:rPr>
        <w:t>table</w:t>
      </w:r>
      <w:r w:rsidRPr="00E024F1">
        <w:rPr>
          <w:rFonts w:ascii="Book Antiqua" w:hAnsi="Book Antiqua"/>
        </w:rPr>
        <w:t xml:space="preserve"> </w:t>
      </w:r>
      <w:r w:rsidR="0092556B">
        <w:rPr>
          <w:rFonts w:ascii="Book Antiqua" w:hAnsi="Book Antiqua"/>
        </w:rPr>
        <w:t>3.</w:t>
      </w:r>
      <w:r w:rsidR="001113EE">
        <w:rPr>
          <w:rFonts w:ascii="Book Antiqua" w:hAnsi="Book Antiqua"/>
        </w:rPr>
        <w:t>2</w:t>
      </w:r>
      <w:r w:rsidRPr="00E024F1">
        <w:rPr>
          <w:rFonts w:ascii="Book Antiqua" w:hAnsi="Book Antiqua"/>
        </w:rPr>
        <w:t xml:space="preserve"> below, which gave us a much larger </w:t>
      </w:r>
      <w:r w:rsidR="00D74136" w:rsidRPr="00E024F1">
        <w:rPr>
          <w:rFonts w:ascii="Book Antiqua" w:hAnsi="Book Antiqua"/>
        </w:rPr>
        <w:t>training</w:t>
      </w:r>
      <w:r w:rsidRPr="00E024F1">
        <w:rPr>
          <w:rFonts w:ascii="Book Antiqua" w:hAnsi="Book Antiqua"/>
        </w:rPr>
        <w:t xml:space="preserve"> set, and proved to be beneficial.</w:t>
      </w:r>
    </w:p>
    <w:p w:rsidR="00763A7F" w:rsidRDefault="00763A7F" w:rsidP="00E541B3">
      <w:pPr>
        <w:pStyle w:val="Body"/>
        <w:spacing w:line="276" w:lineRule="auto"/>
        <w:rPr>
          <w:rFonts w:ascii="Book Antiqua" w:hAnsi="Book Antiqua"/>
        </w:rPr>
      </w:pPr>
    </w:p>
    <w:p w:rsidR="00763A7F" w:rsidRDefault="00763A7F" w:rsidP="00E541B3">
      <w:pPr>
        <w:pStyle w:val="Body"/>
        <w:spacing w:line="276" w:lineRule="auto"/>
        <w:rPr>
          <w:rFonts w:ascii="Book Antiqua" w:hAnsi="Book Antiqua"/>
        </w:rPr>
      </w:pPr>
    </w:p>
    <w:p w:rsidR="000C5D14" w:rsidRDefault="000C5D14" w:rsidP="00E541B3">
      <w:pPr>
        <w:pStyle w:val="Body"/>
        <w:spacing w:line="276" w:lineRule="auto"/>
        <w:rPr>
          <w:rFonts w:ascii="Book Antiqua" w:hAnsi="Book Antiqua"/>
        </w:rPr>
      </w:pPr>
    </w:p>
    <w:p w:rsidR="000C5D14" w:rsidRDefault="000C5D14" w:rsidP="00E541B3">
      <w:pPr>
        <w:pStyle w:val="Body"/>
        <w:spacing w:line="276" w:lineRule="auto"/>
        <w:rPr>
          <w:rFonts w:ascii="Book Antiqua" w:hAnsi="Book Antiqua"/>
        </w:rPr>
      </w:pPr>
    </w:p>
    <w:tbl>
      <w:tblPr>
        <w:tblStyle w:val="GridTable1Light-Accent5"/>
        <w:tblW w:w="9798" w:type="dxa"/>
        <w:tblLook w:val="04A0" w:firstRow="1" w:lastRow="0" w:firstColumn="1" w:lastColumn="0" w:noHBand="0" w:noVBand="1"/>
      </w:tblPr>
      <w:tblGrid>
        <w:gridCol w:w="3266"/>
        <w:gridCol w:w="3266"/>
        <w:gridCol w:w="3266"/>
      </w:tblGrid>
      <w:tr w:rsidR="00CE5B60" w:rsidRPr="009515DE" w:rsidTr="00AF7976">
        <w:trPr>
          <w:cnfStyle w:val="100000000000" w:firstRow="1" w:lastRow="0" w:firstColumn="0" w:lastColumn="0" w:oddVBand="0" w:evenVBand="0" w:oddHBand="0"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3266" w:type="dxa"/>
          </w:tcPr>
          <w:p w:rsidR="00CE5B60" w:rsidRPr="009515DE" w:rsidRDefault="00CE5B60" w:rsidP="00E541B3">
            <w:pPr>
              <w:pStyle w:val="Body"/>
              <w:spacing w:line="276" w:lineRule="auto"/>
              <w:rPr>
                <w:rFonts w:ascii="Book Antiqua" w:hAnsi="Book Antiqua"/>
              </w:rPr>
            </w:pPr>
            <w:r w:rsidRPr="009515DE">
              <w:rPr>
                <w:rFonts w:ascii="Book Antiqua" w:hAnsi="Book Antiqua"/>
              </w:rPr>
              <w:lastRenderedPageBreak/>
              <w:t>First Word</w:t>
            </w:r>
          </w:p>
        </w:tc>
        <w:tc>
          <w:tcPr>
            <w:tcW w:w="3266" w:type="dxa"/>
          </w:tcPr>
          <w:p w:rsidR="00CE5B60" w:rsidRPr="009515DE" w:rsidRDefault="00CE5B60" w:rsidP="00E541B3">
            <w:pPr>
              <w:pStyle w:val="Body"/>
              <w:spacing w:line="276" w:lineRule="auto"/>
              <w:cnfStyle w:val="100000000000" w:firstRow="1" w:lastRow="0" w:firstColumn="0" w:lastColumn="0" w:oddVBand="0" w:evenVBand="0" w:oddHBand="0" w:evenHBand="0" w:firstRowFirstColumn="0" w:firstRowLastColumn="0" w:lastRowFirstColumn="0" w:lastRowLastColumn="0"/>
              <w:rPr>
                <w:rFonts w:ascii="Book Antiqua" w:hAnsi="Book Antiqua"/>
              </w:rPr>
            </w:pPr>
            <w:r w:rsidRPr="009515DE">
              <w:rPr>
                <w:rFonts w:ascii="Book Antiqua" w:hAnsi="Book Antiqua"/>
              </w:rPr>
              <w:t>Second Word</w:t>
            </w:r>
          </w:p>
        </w:tc>
        <w:tc>
          <w:tcPr>
            <w:tcW w:w="3266" w:type="dxa"/>
          </w:tcPr>
          <w:p w:rsidR="00CE5B60" w:rsidRPr="009515DE" w:rsidRDefault="00CE5B60" w:rsidP="00E541B3">
            <w:pPr>
              <w:pStyle w:val="Body"/>
              <w:spacing w:line="276" w:lineRule="auto"/>
              <w:cnfStyle w:val="100000000000" w:firstRow="1" w:lastRow="0" w:firstColumn="0" w:lastColumn="0" w:oddVBand="0" w:evenVBand="0" w:oddHBand="0" w:evenHBand="0" w:firstRowFirstColumn="0" w:firstRowLastColumn="0" w:lastRowFirstColumn="0" w:lastRowLastColumn="0"/>
              <w:rPr>
                <w:rFonts w:ascii="Book Antiqua" w:hAnsi="Book Antiqua"/>
              </w:rPr>
            </w:pPr>
            <w:r w:rsidRPr="009515DE">
              <w:rPr>
                <w:rFonts w:ascii="Book Antiqua" w:hAnsi="Book Antiqua"/>
              </w:rPr>
              <w:t>Third Word (not extracted)</w:t>
            </w:r>
          </w:p>
        </w:tc>
      </w:tr>
      <w:tr w:rsidR="00CE5B60" w:rsidRPr="00B754B2" w:rsidTr="00AF7976">
        <w:trPr>
          <w:trHeight w:val="515"/>
        </w:trPr>
        <w:tc>
          <w:tcPr>
            <w:cnfStyle w:val="001000000000" w:firstRow="0" w:lastRow="0" w:firstColumn="1" w:lastColumn="0" w:oddVBand="0" w:evenVBand="0" w:oddHBand="0" w:evenHBand="0" w:firstRowFirstColumn="0" w:firstRowLastColumn="0" w:lastRowFirstColumn="0" w:lastRowLastColumn="0"/>
            <w:tcW w:w="3266" w:type="dxa"/>
          </w:tcPr>
          <w:p w:rsidR="00CE5B60" w:rsidRPr="00B754B2" w:rsidRDefault="00CE5B60" w:rsidP="00E541B3">
            <w:pPr>
              <w:pStyle w:val="Body"/>
              <w:spacing w:line="276" w:lineRule="auto"/>
              <w:rPr>
                <w:rFonts w:ascii="Book Antiqua" w:hAnsi="Book Antiqua"/>
                <w:b w:val="0"/>
              </w:rPr>
            </w:pPr>
            <w:r w:rsidRPr="00B754B2">
              <w:rPr>
                <w:rFonts w:ascii="Book Antiqua" w:hAnsi="Book Antiqua"/>
                <w:b w:val="0"/>
              </w:rPr>
              <w:t>JJ</w:t>
            </w:r>
            <w:r w:rsidR="00B754B2" w:rsidRPr="00B754B2">
              <w:rPr>
                <w:rFonts w:ascii="Book Antiqua" w:hAnsi="Book Antiqua"/>
                <w:b w:val="0"/>
              </w:rPr>
              <w:t xml:space="preserve">, </w:t>
            </w:r>
            <w:r w:rsidR="00FC6AAD">
              <w:rPr>
                <w:rFonts w:ascii="Book Antiqua" w:hAnsi="Book Antiqua"/>
                <w:b w:val="0"/>
              </w:rPr>
              <w:t xml:space="preserve">JJS, </w:t>
            </w:r>
            <w:r w:rsidR="00B754B2" w:rsidRPr="00B754B2">
              <w:rPr>
                <w:rFonts w:ascii="Book Antiqua" w:hAnsi="Book Antiqua"/>
                <w:b w:val="0"/>
              </w:rPr>
              <w:t>JJS</w:t>
            </w:r>
          </w:p>
        </w:tc>
        <w:tc>
          <w:tcPr>
            <w:tcW w:w="3266" w:type="dxa"/>
          </w:tcPr>
          <w:p w:rsidR="00CE5B60" w:rsidRPr="00B754B2" w:rsidRDefault="00CE5B60" w:rsidP="00E541B3">
            <w:pPr>
              <w:pStyle w:val="Body"/>
              <w:spacing w:line="276" w:lineRule="auto"/>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B754B2">
              <w:rPr>
                <w:rFonts w:ascii="Book Antiqua" w:hAnsi="Book Antiqua"/>
              </w:rPr>
              <w:t xml:space="preserve">NN or NNS </w:t>
            </w:r>
          </w:p>
        </w:tc>
        <w:tc>
          <w:tcPr>
            <w:tcW w:w="3266" w:type="dxa"/>
          </w:tcPr>
          <w:p w:rsidR="00CE5B60" w:rsidRPr="00B754B2" w:rsidRDefault="00CE5B60" w:rsidP="00E541B3">
            <w:pPr>
              <w:pStyle w:val="Body"/>
              <w:spacing w:line="276" w:lineRule="auto"/>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B754B2">
              <w:rPr>
                <w:rFonts w:ascii="Book Antiqua" w:hAnsi="Book Antiqua"/>
              </w:rPr>
              <w:t>anything</w:t>
            </w:r>
          </w:p>
        </w:tc>
      </w:tr>
      <w:tr w:rsidR="00CE5B60" w:rsidRPr="00B754B2" w:rsidTr="00AF7976">
        <w:trPr>
          <w:trHeight w:val="495"/>
        </w:trPr>
        <w:tc>
          <w:tcPr>
            <w:cnfStyle w:val="001000000000" w:firstRow="0" w:lastRow="0" w:firstColumn="1" w:lastColumn="0" w:oddVBand="0" w:evenVBand="0" w:oddHBand="0" w:evenHBand="0" w:firstRowFirstColumn="0" w:firstRowLastColumn="0" w:lastRowFirstColumn="0" w:lastRowLastColumn="0"/>
            <w:tcW w:w="3266" w:type="dxa"/>
          </w:tcPr>
          <w:p w:rsidR="00CE5B60" w:rsidRPr="00B754B2" w:rsidRDefault="00CE5B60" w:rsidP="00E541B3">
            <w:pPr>
              <w:pStyle w:val="Body"/>
              <w:spacing w:line="276" w:lineRule="auto"/>
              <w:rPr>
                <w:rFonts w:ascii="Book Antiqua" w:hAnsi="Book Antiqua"/>
                <w:b w:val="0"/>
              </w:rPr>
            </w:pPr>
            <w:r w:rsidRPr="00B754B2">
              <w:rPr>
                <w:rFonts w:ascii="Book Antiqua" w:hAnsi="Book Antiqua"/>
                <w:b w:val="0"/>
              </w:rPr>
              <w:t>RB, RBR, or RBS</w:t>
            </w:r>
          </w:p>
        </w:tc>
        <w:tc>
          <w:tcPr>
            <w:tcW w:w="3266" w:type="dxa"/>
          </w:tcPr>
          <w:p w:rsidR="00CE5B60" w:rsidRPr="00B754B2" w:rsidRDefault="00B754B2" w:rsidP="00E541B3">
            <w:pPr>
              <w:pStyle w:val="Body"/>
              <w:spacing w:line="276" w:lineRule="auto"/>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B754B2">
              <w:rPr>
                <w:rFonts w:ascii="Book Antiqua" w:hAnsi="Book Antiqua"/>
              </w:rPr>
              <w:t xml:space="preserve">JJ, </w:t>
            </w:r>
            <w:r w:rsidR="00FC6AAD">
              <w:rPr>
                <w:rFonts w:ascii="Book Antiqua" w:hAnsi="Book Antiqua"/>
              </w:rPr>
              <w:t xml:space="preserve">JJS, </w:t>
            </w:r>
            <w:r w:rsidRPr="00B754B2">
              <w:rPr>
                <w:rFonts w:ascii="Book Antiqua" w:hAnsi="Book Antiqua"/>
              </w:rPr>
              <w:t>JJS</w:t>
            </w:r>
          </w:p>
        </w:tc>
        <w:tc>
          <w:tcPr>
            <w:tcW w:w="3266" w:type="dxa"/>
          </w:tcPr>
          <w:p w:rsidR="00CE5B60" w:rsidRPr="00B754B2" w:rsidRDefault="00CE5B60" w:rsidP="00E541B3">
            <w:pPr>
              <w:pStyle w:val="Body"/>
              <w:spacing w:line="276" w:lineRule="auto"/>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B754B2">
              <w:rPr>
                <w:rFonts w:ascii="Book Antiqua" w:hAnsi="Book Antiqua"/>
              </w:rPr>
              <w:t>not NN, nor NNS</w:t>
            </w:r>
          </w:p>
        </w:tc>
      </w:tr>
      <w:tr w:rsidR="00CE5B60" w:rsidRPr="00B754B2" w:rsidTr="00AF7976">
        <w:trPr>
          <w:trHeight w:val="515"/>
        </w:trPr>
        <w:tc>
          <w:tcPr>
            <w:cnfStyle w:val="001000000000" w:firstRow="0" w:lastRow="0" w:firstColumn="1" w:lastColumn="0" w:oddVBand="0" w:evenVBand="0" w:oddHBand="0" w:evenHBand="0" w:firstRowFirstColumn="0" w:firstRowLastColumn="0" w:lastRowFirstColumn="0" w:lastRowLastColumn="0"/>
            <w:tcW w:w="3266" w:type="dxa"/>
          </w:tcPr>
          <w:p w:rsidR="00CE5B60" w:rsidRPr="00B754B2" w:rsidRDefault="00B754B2" w:rsidP="00E541B3">
            <w:pPr>
              <w:pStyle w:val="Body"/>
              <w:spacing w:line="276" w:lineRule="auto"/>
              <w:rPr>
                <w:rFonts w:ascii="Book Antiqua" w:hAnsi="Book Antiqua"/>
                <w:b w:val="0"/>
              </w:rPr>
            </w:pPr>
            <w:r w:rsidRPr="00B754B2">
              <w:rPr>
                <w:rFonts w:ascii="Book Antiqua" w:hAnsi="Book Antiqua"/>
                <w:b w:val="0"/>
              </w:rPr>
              <w:t xml:space="preserve">JJ, </w:t>
            </w:r>
            <w:r w:rsidR="00FC6AAD">
              <w:rPr>
                <w:rFonts w:ascii="Book Antiqua" w:hAnsi="Book Antiqua"/>
                <w:b w:val="0"/>
              </w:rPr>
              <w:t>JJS,</w:t>
            </w:r>
            <w:r w:rsidRPr="00B754B2">
              <w:rPr>
                <w:rFonts w:ascii="Book Antiqua" w:hAnsi="Book Antiqua"/>
                <w:b w:val="0"/>
              </w:rPr>
              <w:t xml:space="preserve"> JJS</w:t>
            </w:r>
          </w:p>
        </w:tc>
        <w:tc>
          <w:tcPr>
            <w:tcW w:w="3266" w:type="dxa"/>
          </w:tcPr>
          <w:p w:rsidR="00CE5B60" w:rsidRPr="00B754B2" w:rsidRDefault="00B754B2" w:rsidP="00E541B3">
            <w:pPr>
              <w:pStyle w:val="Body"/>
              <w:spacing w:line="276" w:lineRule="auto"/>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B754B2">
              <w:rPr>
                <w:rFonts w:ascii="Book Antiqua" w:hAnsi="Book Antiqua"/>
              </w:rPr>
              <w:t xml:space="preserve">JJ, </w:t>
            </w:r>
            <w:r w:rsidR="00FC6AAD">
              <w:rPr>
                <w:rFonts w:ascii="Book Antiqua" w:hAnsi="Book Antiqua"/>
              </w:rPr>
              <w:t>JJS,</w:t>
            </w:r>
            <w:r w:rsidRPr="00B754B2">
              <w:rPr>
                <w:rFonts w:ascii="Book Antiqua" w:hAnsi="Book Antiqua"/>
              </w:rPr>
              <w:t xml:space="preserve"> JJS</w:t>
            </w:r>
          </w:p>
        </w:tc>
        <w:tc>
          <w:tcPr>
            <w:tcW w:w="3266" w:type="dxa"/>
          </w:tcPr>
          <w:p w:rsidR="00CE5B60" w:rsidRPr="00B754B2" w:rsidRDefault="00CE5B60" w:rsidP="00E541B3">
            <w:pPr>
              <w:pStyle w:val="Body"/>
              <w:spacing w:line="276" w:lineRule="auto"/>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B754B2">
              <w:rPr>
                <w:rFonts w:ascii="Book Antiqua" w:hAnsi="Book Antiqua"/>
              </w:rPr>
              <w:t>not NN nor NNS</w:t>
            </w:r>
          </w:p>
        </w:tc>
      </w:tr>
      <w:tr w:rsidR="00CE5B60" w:rsidRPr="00B754B2" w:rsidTr="00AF7976">
        <w:trPr>
          <w:trHeight w:val="495"/>
        </w:trPr>
        <w:tc>
          <w:tcPr>
            <w:cnfStyle w:val="001000000000" w:firstRow="0" w:lastRow="0" w:firstColumn="1" w:lastColumn="0" w:oddVBand="0" w:evenVBand="0" w:oddHBand="0" w:evenHBand="0" w:firstRowFirstColumn="0" w:firstRowLastColumn="0" w:lastRowFirstColumn="0" w:lastRowLastColumn="0"/>
            <w:tcW w:w="3266" w:type="dxa"/>
          </w:tcPr>
          <w:p w:rsidR="00CE5B60" w:rsidRPr="00B754B2" w:rsidRDefault="00CE5B60" w:rsidP="00E541B3">
            <w:pPr>
              <w:pStyle w:val="Body"/>
              <w:spacing w:line="276" w:lineRule="auto"/>
              <w:rPr>
                <w:rFonts w:ascii="Book Antiqua" w:hAnsi="Book Antiqua"/>
                <w:b w:val="0"/>
              </w:rPr>
            </w:pPr>
            <w:r w:rsidRPr="00B754B2">
              <w:rPr>
                <w:rFonts w:ascii="Book Antiqua" w:hAnsi="Book Antiqua"/>
                <w:b w:val="0"/>
              </w:rPr>
              <w:t>NN or NNS</w:t>
            </w:r>
          </w:p>
        </w:tc>
        <w:tc>
          <w:tcPr>
            <w:tcW w:w="3266" w:type="dxa"/>
          </w:tcPr>
          <w:p w:rsidR="00CE5B60" w:rsidRPr="00B754B2" w:rsidRDefault="00B754B2" w:rsidP="00E541B3">
            <w:pPr>
              <w:pStyle w:val="Body"/>
              <w:spacing w:line="276" w:lineRule="auto"/>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B754B2">
              <w:rPr>
                <w:rFonts w:ascii="Book Antiqua" w:hAnsi="Book Antiqua"/>
              </w:rPr>
              <w:t xml:space="preserve">JJ, </w:t>
            </w:r>
            <w:r w:rsidR="00FC6AAD">
              <w:rPr>
                <w:rFonts w:ascii="Book Antiqua" w:hAnsi="Book Antiqua"/>
              </w:rPr>
              <w:t xml:space="preserve">JJS, </w:t>
            </w:r>
            <w:r w:rsidRPr="00B754B2">
              <w:rPr>
                <w:rFonts w:ascii="Book Antiqua" w:hAnsi="Book Antiqua"/>
              </w:rPr>
              <w:t>JJS</w:t>
            </w:r>
          </w:p>
        </w:tc>
        <w:tc>
          <w:tcPr>
            <w:tcW w:w="3266" w:type="dxa"/>
          </w:tcPr>
          <w:p w:rsidR="00CE5B60" w:rsidRPr="00B754B2" w:rsidRDefault="00CE5B60" w:rsidP="00E541B3">
            <w:pPr>
              <w:pStyle w:val="Body"/>
              <w:spacing w:line="276" w:lineRule="auto"/>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B754B2">
              <w:rPr>
                <w:rFonts w:ascii="Book Antiqua" w:hAnsi="Book Antiqua"/>
              </w:rPr>
              <w:t>not NN nor NNs</w:t>
            </w:r>
          </w:p>
        </w:tc>
      </w:tr>
      <w:tr w:rsidR="00CE5B60" w:rsidRPr="00E775DA" w:rsidTr="00AF7976">
        <w:trPr>
          <w:trHeight w:val="495"/>
        </w:trPr>
        <w:tc>
          <w:tcPr>
            <w:cnfStyle w:val="001000000000" w:firstRow="0" w:lastRow="0" w:firstColumn="1" w:lastColumn="0" w:oddVBand="0" w:evenVBand="0" w:oddHBand="0" w:evenHBand="0" w:firstRowFirstColumn="0" w:firstRowLastColumn="0" w:lastRowFirstColumn="0" w:lastRowLastColumn="0"/>
            <w:tcW w:w="3266" w:type="dxa"/>
          </w:tcPr>
          <w:p w:rsidR="00CE5B60" w:rsidRPr="00E775DA" w:rsidRDefault="00FC6AAD" w:rsidP="00E541B3">
            <w:pPr>
              <w:pStyle w:val="Body"/>
              <w:spacing w:line="276" w:lineRule="auto"/>
              <w:rPr>
                <w:rFonts w:ascii="Book Antiqua" w:hAnsi="Book Antiqua"/>
                <w:b w:val="0"/>
              </w:rPr>
            </w:pPr>
            <w:r>
              <w:rPr>
                <w:rFonts w:ascii="Book Antiqua" w:hAnsi="Book Antiqua"/>
                <w:b w:val="0"/>
              </w:rPr>
              <w:t>RB, RBR,</w:t>
            </w:r>
            <w:r w:rsidR="00CE5B60" w:rsidRPr="00E775DA">
              <w:rPr>
                <w:rFonts w:ascii="Book Antiqua" w:hAnsi="Book Antiqua"/>
                <w:b w:val="0"/>
              </w:rPr>
              <w:t xml:space="preserve"> RBS</w:t>
            </w:r>
          </w:p>
        </w:tc>
        <w:tc>
          <w:tcPr>
            <w:tcW w:w="3266" w:type="dxa"/>
          </w:tcPr>
          <w:p w:rsidR="00CE5B60" w:rsidRPr="00E775DA" w:rsidRDefault="00CE5B60" w:rsidP="00E541B3">
            <w:pPr>
              <w:pStyle w:val="Body"/>
              <w:spacing w:line="276" w:lineRule="auto"/>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E775DA">
              <w:rPr>
                <w:rFonts w:ascii="Book Antiqua" w:hAnsi="Book Antiqua"/>
              </w:rPr>
              <w:t>VB, VBD, VBN, VBG</w:t>
            </w:r>
            <w:r w:rsidR="00FC6AAD">
              <w:rPr>
                <w:rFonts w:ascii="Book Antiqua" w:hAnsi="Book Antiqua"/>
              </w:rPr>
              <w:t xml:space="preserve">, VBP, </w:t>
            </w:r>
            <w:r w:rsidR="00442687">
              <w:rPr>
                <w:rFonts w:ascii="Book Antiqua" w:hAnsi="Book Antiqua"/>
              </w:rPr>
              <w:t>VBZ</w:t>
            </w:r>
          </w:p>
        </w:tc>
        <w:tc>
          <w:tcPr>
            <w:tcW w:w="3266" w:type="dxa"/>
          </w:tcPr>
          <w:p w:rsidR="00CE5B60" w:rsidRPr="00E775DA" w:rsidRDefault="00CE5B60" w:rsidP="00E541B3">
            <w:pPr>
              <w:pStyle w:val="Body"/>
              <w:spacing w:line="276" w:lineRule="auto"/>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E775DA">
              <w:rPr>
                <w:rFonts w:ascii="Book Antiqua" w:hAnsi="Book Antiqua"/>
              </w:rPr>
              <w:t>anything</w:t>
            </w:r>
          </w:p>
        </w:tc>
      </w:tr>
    </w:tbl>
    <w:p w:rsidR="000C5D14" w:rsidRDefault="00CE5B60" w:rsidP="00E541B3">
      <w:pPr>
        <w:pStyle w:val="Body"/>
        <w:spacing w:line="276" w:lineRule="auto"/>
        <w:jc w:val="center"/>
        <w:rPr>
          <w:rFonts w:ascii="Book Antiqua" w:hAnsi="Book Antiqua"/>
        </w:rPr>
      </w:pPr>
      <w:r>
        <w:rPr>
          <w:rFonts w:ascii="Book Antiqua" w:hAnsi="Book Antiqua"/>
          <w:sz w:val="20"/>
        </w:rPr>
        <w:t>Table 3.</w:t>
      </w:r>
      <w:r>
        <w:rPr>
          <w:rFonts w:ascii="Book Antiqua" w:hAnsi="Book Antiqua"/>
          <w:sz w:val="20"/>
        </w:rPr>
        <w:t>2</w:t>
      </w:r>
      <w:r>
        <w:rPr>
          <w:rFonts w:ascii="Book Antiqua" w:hAnsi="Book Antiqua"/>
          <w:sz w:val="20"/>
        </w:rPr>
        <w:t xml:space="preserve"> –</w:t>
      </w:r>
      <w:r>
        <w:rPr>
          <w:rFonts w:ascii="Book Antiqua" w:hAnsi="Book Antiqua"/>
          <w:sz w:val="20"/>
        </w:rPr>
        <w:t xml:space="preserve"> Our modified </w:t>
      </w:r>
      <w:r>
        <w:rPr>
          <w:rFonts w:ascii="Book Antiqua" w:hAnsi="Book Antiqua"/>
          <w:sz w:val="20"/>
        </w:rPr>
        <w:t>pattern of features for phrase extraction</w:t>
      </w:r>
    </w:p>
    <w:p w:rsidR="000C5D14" w:rsidRPr="00E024F1" w:rsidRDefault="000C5D14" w:rsidP="00E541B3">
      <w:pPr>
        <w:pStyle w:val="Body"/>
        <w:spacing w:line="276" w:lineRule="auto"/>
        <w:rPr>
          <w:rFonts w:ascii="Book Antiqua" w:hAnsi="Book Antiqua"/>
        </w:rPr>
      </w:pPr>
    </w:p>
    <w:p w:rsidR="001D59D9" w:rsidRPr="00E024F1" w:rsidRDefault="001D59D9" w:rsidP="00E541B3">
      <w:pPr>
        <w:pStyle w:val="Body"/>
        <w:spacing w:line="276" w:lineRule="auto"/>
        <w:rPr>
          <w:rFonts w:ascii="Book Antiqua" w:hAnsi="Book Antiqua"/>
        </w:rPr>
      </w:pPr>
      <w:r w:rsidRPr="00E024F1">
        <w:rPr>
          <w:rFonts w:ascii="Book Antiqua" w:hAnsi="Book Antiqua"/>
        </w:rPr>
        <w:tab/>
        <w:t xml:space="preserve">After refining the test corpus to contain only matched phrases along with </w:t>
      </w:r>
      <w:bookmarkStart w:id="0" w:name="_GoBack"/>
      <w:bookmarkEnd w:id="0"/>
      <w:r w:rsidRPr="00E024F1">
        <w:rPr>
          <w:rFonts w:ascii="Book Antiqua" w:hAnsi="Book Antiqua"/>
        </w:rPr>
        <w:t xml:space="preserve">whether the phrase was in a recommended/not recommended review (to test accuracy afterwards), we needed a way to compute the polarity of a phrase. The Turney algorithm utilizes the method below </w:t>
      </w:r>
      <w:r w:rsidR="00E60D7C" w:rsidRPr="00E024F1">
        <w:rPr>
          <w:rFonts w:ascii="Book Antiqua" w:hAnsi="Book Antiqua"/>
        </w:rPr>
        <w:t>to calculate</w:t>
      </w:r>
      <w:r w:rsidRPr="00E024F1">
        <w:rPr>
          <w:rFonts w:ascii="Book Antiqua" w:hAnsi="Book Antiqua"/>
        </w:rPr>
        <w:t xml:space="preserve"> polarity. The input is two words with similar meanings to “excellent,” and “poor,” and states that positive phrases are more likely to co-occur within 10 words of, or NEAR </w:t>
      </w:r>
      <w:r w:rsidR="001F360A" w:rsidRPr="00E024F1">
        <w:rPr>
          <w:rFonts w:ascii="Book Antiqua" w:hAnsi="Book Antiqua"/>
        </w:rPr>
        <w:t xml:space="preserve">the word </w:t>
      </w:r>
      <w:r w:rsidRPr="00E024F1">
        <w:rPr>
          <w:rFonts w:ascii="Book Antiqua" w:hAnsi="Book Antiqua"/>
        </w:rPr>
        <w:t xml:space="preserve">“excellent”, and </w:t>
      </w:r>
      <w:r w:rsidR="00E60D7C" w:rsidRPr="00E024F1">
        <w:rPr>
          <w:rFonts w:ascii="Book Antiqua" w:hAnsi="Book Antiqua"/>
        </w:rPr>
        <w:t>negative</w:t>
      </w:r>
      <w:r w:rsidRPr="00E024F1">
        <w:rPr>
          <w:rFonts w:ascii="Book Antiqua" w:hAnsi="Book Antiqua"/>
        </w:rPr>
        <w:t xml:space="preserve"> phrases are more likely to co-occur NEAR the word</w:t>
      </w:r>
      <w:r w:rsidR="001F360A" w:rsidRPr="00E024F1">
        <w:rPr>
          <w:rFonts w:ascii="Book Antiqua" w:hAnsi="Book Antiqua"/>
        </w:rPr>
        <w:t xml:space="preserve"> “poor.”</w:t>
      </w:r>
    </w:p>
    <w:p w:rsidR="00CC0333" w:rsidRDefault="001D59D9" w:rsidP="00E541B3">
      <w:pPr>
        <w:pStyle w:val="Body"/>
        <w:spacing w:line="276" w:lineRule="auto"/>
        <w:rPr>
          <w:rFonts w:ascii="Book Antiqua" w:hAnsi="Book Antiqua"/>
        </w:rPr>
      </w:pPr>
      <w:r w:rsidRPr="00E024F1">
        <w:rPr>
          <w:rFonts w:ascii="Book Antiqua" w:hAnsi="Book Antiqua"/>
        </w:rPr>
        <w:tab/>
        <w:t xml:space="preserve">This co-occurrence is measured by obtaining pointwise mutual information, calculated by taking the ratio of a count of how many times the word co-occurs with a word such as </w:t>
      </w:r>
      <w:r w:rsidR="006C79A7" w:rsidRPr="00E024F1">
        <w:rPr>
          <w:rFonts w:ascii="Book Antiqua" w:hAnsi="Book Antiqua"/>
        </w:rPr>
        <w:t>“</w:t>
      </w:r>
      <w:r w:rsidRPr="00E024F1">
        <w:rPr>
          <w:rFonts w:ascii="Book Antiqua" w:hAnsi="Book Antiqua"/>
        </w:rPr>
        <w:t>excellent</w:t>
      </w:r>
      <w:r w:rsidR="006C79A7" w:rsidRPr="00E024F1">
        <w:rPr>
          <w:rFonts w:ascii="Book Antiqua" w:hAnsi="Book Antiqua"/>
        </w:rPr>
        <w:t>”</w:t>
      </w:r>
      <w:r w:rsidRPr="00E024F1">
        <w:rPr>
          <w:rFonts w:ascii="Book Antiqua" w:hAnsi="Book Antiqua"/>
        </w:rPr>
        <w:t xml:space="preserve"> or </w:t>
      </w:r>
      <w:r w:rsidR="006C79A7" w:rsidRPr="00E024F1">
        <w:rPr>
          <w:rFonts w:ascii="Book Antiqua" w:hAnsi="Book Antiqua"/>
        </w:rPr>
        <w:t>“</w:t>
      </w:r>
      <w:r w:rsidRPr="00E024F1">
        <w:rPr>
          <w:rFonts w:ascii="Book Antiqua" w:hAnsi="Book Antiqua"/>
        </w:rPr>
        <w:t>poor</w:t>
      </w:r>
      <w:r w:rsidR="006C79A7" w:rsidRPr="00E024F1">
        <w:rPr>
          <w:rFonts w:ascii="Book Antiqua" w:hAnsi="Book Antiqua"/>
        </w:rPr>
        <w:t>”</w:t>
      </w:r>
      <w:r w:rsidRPr="00E024F1">
        <w:rPr>
          <w:rFonts w:ascii="Book Antiqua" w:hAnsi="Book Antiqua"/>
        </w:rPr>
        <w:t xml:space="preserve">, divided by the count of how often the words occur independently. </w:t>
      </w:r>
    </w:p>
    <w:p w:rsidR="00BA2457" w:rsidRDefault="00BA2457" w:rsidP="00E541B3">
      <w:pPr>
        <w:pStyle w:val="Body"/>
        <w:spacing w:line="276" w:lineRule="auto"/>
        <w:rPr>
          <w:rFonts w:ascii="Book Antiqua" w:hAnsi="Book Antiqua"/>
        </w:rPr>
      </w:pPr>
    </w:p>
    <w:p w:rsidR="00CC0333" w:rsidRDefault="00CC0333" w:rsidP="00E541B3">
      <w:pPr>
        <w:pStyle w:val="Body"/>
        <w:spacing w:line="276" w:lineRule="auto"/>
        <w:jc w:val="center"/>
        <w:rPr>
          <w:rFonts w:ascii="Book Antiqua" w:hAnsi="Book Antiqua"/>
          <w:sz w:val="28"/>
        </w:rPr>
      </w:pPr>
      <m:oMathPara>
        <m:oMath>
          <m:r>
            <w:rPr>
              <w:rFonts w:ascii="Cambria Math" w:hAnsi="Cambria Math"/>
              <w:sz w:val="28"/>
            </w:rPr>
            <m:t>PMI</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word</m:t>
                  </m:r>
                </m:e>
                <m:sub>
                  <m:r>
                    <w:rPr>
                      <w:rFonts w:ascii="Cambria Math" w:hAnsi="Cambria Math"/>
                      <w:sz w:val="28"/>
                    </w:rPr>
                    <m:t>1</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word</m:t>
                  </m:r>
                </m:e>
                <m:sub>
                  <m:r>
                    <w:rPr>
                      <w:rFonts w:ascii="Cambria Math" w:hAnsi="Cambria Math"/>
                      <w:sz w:val="28"/>
                    </w:rPr>
                    <m:t>2</m:t>
                  </m:r>
                </m:sub>
              </m:sSub>
            </m:e>
          </m:d>
          <m:r>
            <w:rPr>
              <w:rFonts w:ascii="Cambria Math" w:hAnsi="Cambria Math"/>
              <w:sz w:val="28"/>
            </w:rPr>
            <m:t xml:space="preserve">= </m:t>
          </m:r>
          <m:f>
            <m:fPr>
              <m:ctrlPr>
                <w:rPr>
                  <w:rFonts w:ascii="Cambria Math" w:hAnsi="Cambria Math"/>
                  <w:i/>
                  <w:sz w:val="28"/>
                </w:rPr>
              </m:ctrlPr>
            </m:fPr>
            <m:num>
              <m:r>
                <w:rPr>
                  <w:rFonts w:ascii="Cambria Math" w:hAnsi="Cambria Math"/>
                  <w:sz w:val="28"/>
                </w:rPr>
                <m:t>hits(</m:t>
              </m:r>
              <m:sSub>
                <m:sSubPr>
                  <m:ctrlPr>
                    <w:rPr>
                      <w:rFonts w:ascii="Cambria Math" w:hAnsi="Cambria Math"/>
                      <w:i/>
                      <w:sz w:val="28"/>
                    </w:rPr>
                  </m:ctrlPr>
                </m:sSubPr>
                <m:e>
                  <m:r>
                    <w:rPr>
                      <w:rFonts w:ascii="Cambria Math" w:hAnsi="Cambria Math"/>
                      <w:sz w:val="28"/>
                    </w:rPr>
                    <m:t>word</m:t>
                  </m:r>
                </m:e>
                <m:sub>
                  <m:r>
                    <w:rPr>
                      <w:rFonts w:ascii="Cambria Math" w:hAnsi="Cambria Math"/>
                      <w:sz w:val="28"/>
                    </w:rPr>
                    <m:t>1</m:t>
                  </m:r>
                </m:sub>
              </m:sSub>
              <m:r>
                <w:rPr>
                  <w:rFonts w:ascii="Cambria Math" w:hAnsi="Cambria Math"/>
                  <w:sz w:val="28"/>
                </w:rPr>
                <m:t xml:space="preserve"> NEAR </m:t>
              </m:r>
              <m:sSub>
                <m:sSubPr>
                  <m:ctrlPr>
                    <w:rPr>
                      <w:rFonts w:ascii="Cambria Math" w:hAnsi="Cambria Math"/>
                      <w:i/>
                      <w:sz w:val="28"/>
                    </w:rPr>
                  </m:ctrlPr>
                </m:sSubPr>
                <m:e>
                  <m:r>
                    <w:rPr>
                      <w:rFonts w:ascii="Cambria Math" w:hAnsi="Cambria Math"/>
                      <w:sz w:val="28"/>
                    </w:rPr>
                    <m:t>word</m:t>
                  </m:r>
                </m:e>
                <m:sub>
                  <m:r>
                    <w:rPr>
                      <w:rFonts w:ascii="Cambria Math" w:hAnsi="Cambria Math"/>
                      <w:sz w:val="28"/>
                    </w:rPr>
                    <m:t>2</m:t>
                  </m:r>
                </m:sub>
              </m:sSub>
              <m:r>
                <w:rPr>
                  <w:rFonts w:ascii="Cambria Math" w:hAnsi="Cambria Math"/>
                  <w:sz w:val="28"/>
                </w:rPr>
                <m:t>)</m:t>
              </m:r>
            </m:num>
            <m:den>
              <m:r>
                <w:rPr>
                  <w:rFonts w:ascii="Cambria Math" w:hAnsi="Cambria Math"/>
                  <w:sz w:val="28"/>
                </w:rPr>
                <m:t>hits</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word</m:t>
                      </m:r>
                    </m:e>
                    <m:sub>
                      <m:r>
                        <w:rPr>
                          <w:rFonts w:ascii="Cambria Math" w:hAnsi="Cambria Math"/>
                          <w:sz w:val="28"/>
                        </w:rPr>
                        <m:t>1</m:t>
                      </m:r>
                    </m:sub>
                  </m:sSub>
                </m:e>
              </m:d>
              <m:r>
                <w:rPr>
                  <w:rFonts w:ascii="Cambria Math" w:hAnsi="Cambria Math"/>
                  <w:sz w:val="28"/>
                </w:rPr>
                <m:t>*hits(</m:t>
              </m:r>
              <m:sSub>
                <m:sSubPr>
                  <m:ctrlPr>
                    <w:rPr>
                      <w:rFonts w:ascii="Cambria Math" w:hAnsi="Cambria Math"/>
                      <w:i/>
                      <w:sz w:val="28"/>
                    </w:rPr>
                  </m:ctrlPr>
                </m:sSubPr>
                <m:e>
                  <m:r>
                    <w:rPr>
                      <w:rFonts w:ascii="Cambria Math" w:hAnsi="Cambria Math"/>
                      <w:sz w:val="28"/>
                    </w:rPr>
                    <m:t>word</m:t>
                  </m:r>
                </m:e>
                <m:sub>
                  <m:r>
                    <w:rPr>
                      <w:rFonts w:ascii="Cambria Math" w:hAnsi="Cambria Math"/>
                      <w:sz w:val="28"/>
                    </w:rPr>
                    <m:t>2</m:t>
                  </m:r>
                </m:sub>
              </m:sSub>
              <m:r>
                <w:rPr>
                  <w:rFonts w:ascii="Cambria Math" w:hAnsi="Cambria Math"/>
                  <w:sz w:val="28"/>
                </w:rPr>
                <m:t>)</m:t>
              </m:r>
            </m:den>
          </m:f>
        </m:oMath>
      </m:oMathPara>
    </w:p>
    <w:p w:rsidR="00CC0333" w:rsidRPr="007D11EC" w:rsidRDefault="00CC0333" w:rsidP="00E541B3">
      <w:pPr>
        <w:pStyle w:val="Body"/>
        <w:spacing w:line="276" w:lineRule="auto"/>
        <w:jc w:val="center"/>
        <w:rPr>
          <w:rFonts w:ascii="Book Antiqua" w:hAnsi="Book Antiqua"/>
          <w:sz w:val="20"/>
        </w:rPr>
      </w:pPr>
      <w:r>
        <w:rPr>
          <w:rFonts w:ascii="Book Antiqua" w:hAnsi="Book Antiqua"/>
          <w:sz w:val="20"/>
        </w:rPr>
        <w:t>Equation 3.3 – Pointwise Mutual Information</w:t>
      </w:r>
    </w:p>
    <w:p w:rsidR="00CC0333" w:rsidRDefault="00CC0333" w:rsidP="00E541B3">
      <w:pPr>
        <w:pStyle w:val="Body"/>
        <w:spacing w:line="276" w:lineRule="auto"/>
        <w:rPr>
          <w:rFonts w:ascii="Book Antiqua" w:hAnsi="Book Antiqua"/>
        </w:rPr>
      </w:pPr>
    </w:p>
    <w:p w:rsidR="007B05D6" w:rsidRPr="007D11EC" w:rsidRDefault="001D59D9" w:rsidP="00E541B3">
      <w:pPr>
        <w:pStyle w:val="Body"/>
        <w:spacing w:line="276" w:lineRule="auto"/>
        <w:ind w:firstLine="720"/>
        <w:rPr>
          <w:rFonts w:ascii="Book Antiqua" w:hAnsi="Book Antiqua"/>
          <w:sz w:val="20"/>
        </w:rPr>
      </w:pPr>
      <w:r w:rsidRPr="00E024F1">
        <w:rPr>
          <w:rFonts w:ascii="Book Antiqua" w:hAnsi="Book Antiqua"/>
        </w:rPr>
        <w:t xml:space="preserve">Finally, we obtain the polarity of a phrase by subtracting the PMI of a phrase, given “poor,” </w:t>
      </w:r>
      <w:r w:rsidR="0036298D" w:rsidRPr="00E024F1">
        <w:rPr>
          <w:rFonts w:ascii="Book Antiqua" w:hAnsi="Book Antiqua"/>
        </w:rPr>
        <w:t>from</w:t>
      </w:r>
      <w:r w:rsidRPr="00E024F1">
        <w:rPr>
          <w:rFonts w:ascii="Book Antiqua" w:hAnsi="Book Antiqua"/>
        </w:rPr>
        <w:t xml:space="preserve"> </w:t>
      </w:r>
      <w:r w:rsidR="005F1601" w:rsidRPr="00E024F1">
        <w:rPr>
          <w:rFonts w:ascii="Book Antiqua" w:hAnsi="Book Antiqua"/>
        </w:rPr>
        <w:t>the</w:t>
      </w:r>
      <w:r w:rsidRPr="00E024F1">
        <w:rPr>
          <w:rFonts w:ascii="Book Antiqua" w:hAnsi="Book Antiqua"/>
        </w:rPr>
        <w:t xml:space="preserve"> PMI of </w:t>
      </w:r>
      <w:r w:rsidR="00CC0333">
        <w:rPr>
          <w:rFonts w:ascii="Book Antiqua" w:hAnsi="Book Antiqua"/>
        </w:rPr>
        <w:t>the phrase, given “excellent” (o</w:t>
      </w:r>
      <w:r w:rsidRPr="00E024F1">
        <w:rPr>
          <w:rFonts w:ascii="Book Antiqua" w:hAnsi="Book Antiqua"/>
        </w:rPr>
        <w:t>r any excellent/poor synonyms of choice).</w:t>
      </w:r>
    </w:p>
    <w:p w:rsidR="002E187F" w:rsidRDefault="002E187F" w:rsidP="00E541B3">
      <w:pPr>
        <w:pStyle w:val="Body"/>
        <w:spacing w:line="276" w:lineRule="auto"/>
        <w:rPr>
          <w:rFonts w:ascii="Book Antiqua" w:hAnsi="Book Antiqua"/>
        </w:rPr>
      </w:pPr>
    </w:p>
    <w:p w:rsidR="002E187F" w:rsidRDefault="002E187F" w:rsidP="00E541B3">
      <w:pPr>
        <w:pStyle w:val="Body"/>
        <w:spacing w:line="276" w:lineRule="auto"/>
        <w:jc w:val="center"/>
        <w:rPr>
          <w:rFonts w:ascii="Book Antiqua" w:hAnsi="Book Antiqua"/>
          <w:sz w:val="28"/>
        </w:rPr>
      </w:pPr>
      <m:oMathPara>
        <m:oMath>
          <m:r>
            <w:rPr>
              <w:rFonts w:ascii="Cambria Math" w:hAnsi="Cambria Math"/>
              <w:sz w:val="28"/>
            </w:rPr>
            <m:t>P</m:t>
          </m:r>
          <m:r>
            <w:rPr>
              <w:rFonts w:ascii="Cambria Math" w:hAnsi="Cambria Math"/>
              <w:sz w:val="28"/>
            </w:rPr>
            <m:t>olarity</m:t>
          </m:r>
          <m:d>
            <m:dPr>
              <m:ctrlPr>
                <w:rPr>
                  <w:rFonts w:ascii="Cambria Math" w:hAnsi="Cambria Math"/>
                  <w:i/>
                  <w:sz w:val="28"/>
                </w:rPr>
              </m:ctrlPr>
            </m:dPr>
            <m:e>
              <m:r>
                <w:rPr>
                  <w:rFonts w:ascii="Cambria Math" w:hAnsi="Cambria Math"/>
                  <w:sz w:val="28"/>
                </w:rPr>
                <m:t>phrase</m:t>
              </m:r>
            </m:e>
          </m:d>
          <m:r>
            <w:rPr>
              <w:rFonts w:ascii="Cambria Math" w:hAnsi="Cambria Math"/>
              <w:sz w:val="28"/>
            </w:rPr>
            <m:t>=PMI(phrase, 'excellent') - PMI(phrase, 'poor')</m:t>
          </m:r>
        </m:oMath>
      </m:oMathPara>
    </w:p>
    <w:p w:rsidR="002E187F" w:rsidRDefault="002E187F" w:rsidP="00E541B3">
      <w:pPr>
        <w:pStyle w:val="Body"/>
        <w:spacing w:line="276" w:lineRule="auto"/>
        <w:jc w:val="center"/>
        <w:rPr>
          <w:rFonts w:ascii="Book Antiqua" w:hAnsi="Book Antiqua"/>
          <w:sz w:val="20"/>
        </w:rPr>
      </w:pPr>
      <w:r>
        <w:rPr>
          <w:rFonts w:ascii="Book Antiqua" w:hAnsi="Book Antiqua"/>
          <w:sz w:val="20"/>
        </w:rPr>
        <w:t>Equation 3.</w:t>
      </w:r>
      <w:r>
        <w:rPr>
          <w:rFonts w:ascii="Book Antiqua" w:hAnsi="Book Antiqua"/>
          <w:sz w:val="20"/>
        </w:rPr>
        <w:t>4</w:t>
      </w:r>
      <w:r>
        <w:rPr>
          <w:rFonts w:ascii="Book Antiqua" w:hAnsi="Book Antiqua"/>
          <w:sz w:val="20"/>
        </w:rPr>
        <w:t xml:space="preserve"> – </w:t>
      </w:r>
      <w:r>
        <w:rPr>
          <w:rFonts w:ascii="Book Antiqua" w:hAnsi="Book Antiqua"/>
          <w:sz w:val="20"/>
        </w:rPr>
        <w:t>Polarity of a phrase using PMI</w:t>
      </w:r>
    </w:p>
    <w:p w:rsidR="00CC0333" w:rsidRDefault="00CC0333" w:rsidP="00E541B3">
      <w:pPr>
        <w:pStyle w:val="Body"/>
        <w:spacing w:line="276" w:lineRule="auto"/>
        <w:jc w:val="center"/>
        <w:rPr>
          <w:rFonts w:ascii="Book Antiqua" w:hAnsi="Book Antiqua"/>
          <w:sz w:val="20"/>
        </w:rPr>
      </w:pPr>
    </w:p>
    <w:p w:rsidR="00BA2457" w:rsidRDefault="00BA2457" w:rsidP="00E541B3">
      <w:pPr>
        <w:pStyle w:val="Body"/>
        <w:spacing w:line="276" w:lineRule="auto"/>
        <w:ind w:firstLine="720"/>
        <w:rPr>
          <w:rFonts w:ascii="Book Antiqua" w:hAnsi="Book Antiqua"/>
        </w:rPr>
      </w:pPr>
    </w:p>
    <w:p w:rsidR="00CC0333" w:rsidRPr="007D11EC" w:rsidRDefault="00CC0333" w:rsidP="00E541B3">
      <w:pPr>
        <w:pStyle w:val="Body"/>
        <w:spacing w:line="276" w:lineRule="auto"/>
        <w:ind w:firstLine="720"/>
        <w:rPr>
          <w:rFonts w:ascii="Book Antiqua" w:hAnsi="Book Antiqua"/>
          <w:sz w:val="20"/>
        </w:rPr>
      </w:pPr>
      <w:r>
        <w:rPr>
          <w:rFonts w:ascii="Book Antiqua" w:hAnsi="Book Antiqua"/>
        </w:rPr>
        <w:t>Simplifying the above, we get:</w:t>
      </w:r>
    </w:p>
    <w:p w:rsidR="0016353F" w:rsidRPr="007D11EC" w:rsidRDefault="0016353F" w:rsidP="00E541B3">
      <w:pPr>
        <w:pStyle w:val="Body"/>
        <w:spacing w:line="276" w:lineRule="auto"/>
        <w:jc w:val="center"/>
        <w:rPr>
          <w:rFonts w:ascii="Book Antiqua" w:hAnsi="Book Antiqua"/>
          <w:sz w:val="20"/>
        </w:rPr>
      </w:pPr>
    </w:p>
    <w:p w:rsidR="0016353F" w:rsidRDefault="0016353F" w:rsidP="00E541B3">
      <w:pPr>
        <w:pStyle w:val="Body"/>
        <w:spacing w:line="276" w:lineRule="auto"/>
        <w:jc w:val="center"/>
        <w:rPr>
          <w:rFonts w:ascii="Book Antiqua" w:hAnsi="Book Antiqua"/>
          <w:sz w:val="28"/>
        </w:rPr>
      </w:pPr>
      <m:oMathPara>
        <m:oMath>
          <m:r>
            <w:rPr>
              <w:rFonts w:ascii="Cambria Math" w:hAnsi="Cambria Math"/>
              <w:sz w:val="28"/>
            </w:rPr>
            <m:t>P</m:t>
          </m:r>
          <m:r>
            <w:rPr>
              <w:rFonts w:ascii="Cambria Math" w:hAnsi="Cambria Math"/>
              <w:sz w:val="28"/>
            </w:rPr>
            <m:t>olarity</m:t>
          </m:r>
          <m:d>
            <m:dPr>
              <m:ctrlPr>
                <w:rPr>
                  <w:rFonts w:ascii="Cambria Math" w:hAnsi="Cambria Math"/>
                  <w:i/>
                  <w:sz w:val="28"/>
                </w:rPr>
              </m:ctrlPr>
            </m:dPr>
            <m:e>
              <m:r>
                <w:rPr>
                  <w:rFonts w:ascii="Cambria Math" w:hAnsi="Cambria Math"/>
                  <w:sz w:val="28"/>
                </w:rPr>
                <m:t>phrase</m:t>
              </m:r>
            </m:e>
          </m:d>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log</m:t>
              </m:r>
            </m:e>
            <m:sub>
              <m:r>
                <w:rPr>
                  <w:rFonts w:ascii="Cambria Math" w:hAnsi="Cambria Math"/>
                  <w:sz w:val="28"/>
                </w:rPr>
                <m:t>2</m:t>
              </m:r>
            </m:sub>
          </m:sSub>
          <m:d>
            <m:dPr>
              <m:ctrlPr>
                <w:rPr>
                  <w:rFonts w:ascii="Cambria Math" w:hAnsi="Cambria Math"/>
                  <w:i/>
                  <w:sz w:val="28"/>
                </w:rPr>
              </m:ctrlPr>
            </m:dPr>
            <m:e>
              <m:f>
                <m:fPr>
                  <m:ctrlPr>
                    <w:rPr>
                      <w:rFonts w:ascii="Cambria Math" w:hAnsi="Cambria Math"/>
                      <w:i/>
                      <w:sz w:val="28"/>
                    </w:rPr>
                  </m:ctrlPr>
                </m:fPr>
                <m:num>
                  <m:r>
                    <w:rPr>
                      <w:rFonts w:ascii="Cambria Math" w:hAnsi="Cambria Math"/>
                      <w:sz w:val="28"/>
                    </w:rPr>
                    <m:t>hits</m:t>
                  </m:r>
                  <m:d>
                    <m:dPr>
                      <m:ctrlPr>
                        <w:rPr>
                          <w:rFonts w:ascii="Cambria Math" w:hAnsi="Cambria Math"/>
                          <w:i/>
                          <w:sz w:val="28"/>
                        </w:rPr>
                      </m:ctrlPr>
                    </m:dPr>
                    <m:e>
                      <m:r>
                        <w:rPr>
                          <w:rFonts w:ascii="Cambria Math" w:hAnsi="Cambria Math"/>
                          <w:sz w:val="28"/>
                        </w:rPr>
                        <m:t>phrase</m:t>
                      </m:r>
                      <m:r>
                        <w:rPr>
                          <w:rFonts w:ascii="Cambria Math" w:hAnsi="Cambria Math"/>
                          <w:sz w:val="28"/>
                        </w:rPr>
                        <m:t xml:space="preserve"> NEAR</m:t>
                      </m:r>
                      <m:r>
                        <w:rPr>
                          <w:rFonts w:ascii="Cambria Math" w:hAnsi="Cambria Math"/>
                          <w:sz w:val="28"/>
                        </w:rPr>
                        <m:t xml:space="preserve"> 'e</m:t>
                      </m:r>
                      <m:r>
                        <w:rPr>
                          <w:rFonts w:ascii="Cambria Math" w:hAnsi="Cambria Math"/>
                          <w:sz w:val="28"/>
                        </w:rPr>
                        <m:t>xcellen</m:t>
                      </m:r>
                      <m:sSup>
                        <m:sSupPr>
                          <m:ctrlPr>
                            <w:rPr>
                              <w:rFonts w:ascii="Cambria Math" w:hAnsi="Cambria Math"/>
                              <w:i/>
                              <w:sz w:val="28"/>
                            </w:rPr>
                          </m:ctrlPr>
                        </m:sSupPr>
                        <m:e>
                          <m:r>
                            <w:rPr>
                              <w:rFonts w:ascii="Cambria Math" w:hAnsi="Cambria Math"/>
                              <w:sz w:val="28"/>
                            </w:rPr>
                            <m:t>t</m:t>
                          </m:r>
                        </m:e>
                        <m:sup>
                          <m:r>
                            <w:rPr>
                              <w:rFonts w:ascii="Cambria Math" w:hAnsi="Cambria Math"/>
                              <w:sz w:val="28"/>
                            </w:rPr>
                            <m:t>'</m:t>
                          </m:r>
                        </m:sup>
                      </m:sSup>
                    </m:e>
                  </m:d>
                  <m:r>
                    <w:rPr>
                      <w:rFonts w:ascii="Cambria Math" w:hAnsi="Cambria Math"/>
                      <w:sz w:val="28"/>
                    </w:rPr>
                    <m:t>*hits</m:t>
                  </m:r>
                  <m:d>
                    <m:dPr>
                      <m:ctrlPr>
                        <w:rPr>
                          <w:rFonts w:ascii="Cambria Math" w:hAnsi="Cambria Math"/>
                          <w:i/>
                          <w:sz w:val="28"/>
                        </w:rPr>
                      </m:ctrlPr>
                    </m:dPr>
                    <m:e>
                      <m:r>
                        <w:rPr>
                          <w:rFonts w:ascii="Cambria Math" w:hAnsi="Cambria Math"/>
                          <w:sz w:val="28"/>
                        </w:rPr>
                        <m:t>'poo</m:t>
                      </m:r>
                      <m:sSup>
                        <m:sSupPr>
                          <m:ctrlPr>
                            <w:rPr>
                              <w:rFonts w:ascii="Cambria Math" w:hAnsi="Cambria Math"/>
                              <w:i/>
                              <w:sz w:val="28"/>
                            </w:rPr>
                          </m:ctrlPr>
                        </m:sSupPr>
                        <m:e>
                          <m:r>
                            <w:rPr>
                              <w:rFonts w:ascii="Cambria Math" w:hAnsi="Cambria Math"/>
                              <w:sz w:val="28"/>
                            </w:rPr>
                            <m:t>r</m:t>
                          </m:r>
                        </m:e>
                        <m:sup>
                          <m:r>
                            <w:rPr>
                              <w:rFonts w:ascii="Cambria Math" w:hAnsi="Cambria Math"/>
                              <w:sz w:val="28"/>
                            </w:rPr>
                            <m:t>'</m:t>
                          </m:r>
                        </m:sup>
                      </m:sSup>
                    </m:e>
                  </m:d>
                </m:num>
                <m:den>
                  <m:r>
                    <w:rPr>
                      <w:rFonts w:ascii="Cambria Math" w:hAnsi="Cambria Math"/>
                      <w:sz w:val="28"/>
                    </w:rPr>
                    <m:t>hits</m:t>
                  </m:r>
                  <m:d>
                    <m:dPr>
                      <m:ctrlPr>
                        <w:rPr>
                          <w:rFonts w:ascii="Cambria Math" w:hAnsi="Cambria Math"/>
                          <w:i/>
                          <w:sz w:val="28"/>
                        </w:rPr>
                      </m:ctrlPr>
                    </m:dPr>
                    <m:e>
                      <m:r>
                        <w:rPr>
                          <w:rFonts w:ascii="Cambria Math" w:hAnsi="Cambria Math"/>
                          <w:sz w:val="28"/>
                        </w:rPr>
                        <m:t>phrase</m:t>
                      </m:r>
                      <m:r>
                        <w:rPr>
                          <w:rFonts w:ascii="Cambria Math" w:hAnsi="Cambria Math"/>
                          <w:sz w:val="28"/>
                        </w:rPr>
                        <m:t xml:space="preserve"> NEAR</m:t>
                      </m:r>
                      <m:r>
                        <w:rPr>
                          <w:rFonts w:ascii="Cambria Math" w:hAnsi="Cambria Math"/>
                          <w:sz w:val="28"/>
                        </w:rPr>
                        <m:t xml:space="preserve"> 'p</m:t>
                      </m:r>
                      <m:r>
                        <w:rPr>
                          <w:rFonts w:ascii="Cambria Math" w:hAnsi="Cambria Math"/>
                          <w:sz w:val="28"/>
                        </w:rPr>
                        <m:t>oo</m:t>
                      </m:r>
                      <m:sSup>
                        <m:sSupPr>
                          <m:ctrlPr>
                            <w:rPr>
                              <w:rFonts w:ascii="Cambria Math" w:hAnsi="Cambria Math"/>
                              <w:i/>
                              <w:sz w:val="28"/>
                            </w:rPr>
                          </m:ctrlPr>
                        </m:sSupPr>
                        <m:e>
                          <m:r>
                            <w:rPr>
                              <w:rFonts w:ascii="Cambria Math" w:hAnsi="Cambria Math"/>
                              <w:sz w:val="28"/>
                            </w:rPr>
                            <m:t>r</m:t>
                          </m:r>
                        </m:e>
                        <m:sup>
                          <m:r>
                            <w:rPr>
                              <w:rFonts w:ascii="Cambria Math" w:hAnsi="Cambria Math"/>
                              <w:sz w:val="28"/>
                            </w:rPr>
                            <m:t>'</m:t>
                          </m:r>
                        </m:sup>
                      </m:sSup>
                    </m:e>
                  </m:d>
                  <m:r>
                    <w:rPr>
                      <w:rFonts w:ascii="Cambria Math" w:hAnsi="Cambria Math"/>
                      <w:sz w:val="28"/>
                    </w:rPr>
                    <m:t>*hits</m:t>
                  </m:r>
                  <m:d>
                    <m:dPr>
                      <m:ctrlPr>
                        <w:rPr>
                          <w:rFonts w:ascii="Cambria Math" w:hAnsi="Cambria Math"/>
                          <w:i/>
                          <w:sz w:val="28"/>
                        </w:rPr>
                      </m:ctrlPr>
                    </m:dPr>
                    <m:e>
                      <m:r>
                        <w:rPr>
                          <w:rFonts w:ascii="Cambria Math" w:hAnsi="Cambria Math"/>
                          <w:sz w:val="28"/>
                        </w:rPr>
                        <m:t>'</m:t>
                      </m:r>
                      <m:sSup>
                        <m:sSupPr>
                          <m:ctrlPr>
                            <w:rPr>
                              <w:rFonts w:ascii="Cambria Math" w:hAnsi="Cambria Math"/>
                              <w:i/>
                              <w:sz w:val="28"/>
                            </w:rPr>
                          </m:ctrlPr>
                        </m:sSupPr>
                        <m:e>
                          <m:r>
                            <w:rPr>
                              <w:rFonts w:ascii="Cambria Math" w:hAnsi="Cambria Math"/>
                              <w:sz w:val="28"/>
                            </w:rPr>
                            <m:t>excellent</m:t>
                          </m:r>
                        </m:e>
                        <m:sup>
                          <m:r>
                            <w:rPr>
                              <w:rFonts w:ascii="Cambria Math" w:hAnsi="Cambria Math"/>
                              <w:sz w:val="28"/>
                            </w:rPr>
                            <m:t>'</m:t>
                          </m:r>
                        </m:sup>
                      </m:sSup>
                    </m:e>
                  </m:d>
                </m:den>
              </m:f>
            </m:e>
          </m:d>
        </m:oMath>
      </m:oMathPara>
    </w:p>
    <w:p w:rsidR="0016353F" w:rsidRPr="007D11EC" w:rsidRDefault="0016353F" w:rsidP="00E541B3">
      <w:pPr>
        <w:pStyle w:val="Body"/>
        <w:spacing w:line="276" w:lineRule="auto"/>
        <w:jc w:val="center"/>
        <w:rPr>
          <w:rFonts w:ascii="Book Antiqua" w:hAnsi="Book Antiqua"/>
          <w:sz w:val="20"/>
        </w:rPr>
      </w:pPr>
      <w:r>
        <w:rPr>
          <w:rFonts w:ascii="Book Antiqua" w:hAnsi="Book Antiqua"/>
          <w:sz w:val="20"/>
        </w:rPr>
        <w:t>Equation 3.5</w:t>
      </w:r>
      <w:r>
        <w:rPr>
          <w:rFonts w:ascii="Book Antiqua" w:hAnsi="Book Antiqua"/>
          <w:sz w:val="20"/>
        </w:rPr>
        <w:t xml:space="preserve"> –</w:t>
      </w:r>
      <w:r>
        <w:rPr>
          <w:rFonts w:ascii="Book Antiqua" w:hAnsi="Book Antiqua"/>
          <w:sz w:val="20"/>
        </w:rPr>
        <w:t xml:space="preserve"> Simplified Polarity</w:t>
      </w:r>
    </w:p>
    <w:p w:rsidR="001D59D9" w:rsidRDefault="001D59D9" w:rsidP="00E541B3">
      <w:pPr>
        <w:pStyle w:val="Body"/>
        <w:spacing w:line="276" w:lineRule="auto"/>
        <w:rPr>
          <w:rFonts w:ascii="Book Antiqua" w:hAnsi="Book Antiqua"/>
        </w:rPr>
      </w:pPr>
      <w:r w:rsidRPr="00E024F1">
        <w:rPr>
          <w:rFonts w:ascii="Book Antiqua" w:hAnsi="Book Antiqua"/>
        </w:rPr>
        <w:lastRenderedPageBreak/>
        <w:tab/>
        <w:t xml:space="preserve">A problem arose when we attempted to </w:t>
      </w:r>
      <w:r w:rsidR="00602B9E" w:rsidRPr="00E024F1">
        <w:rPr>
          <w:rFonts w:ascii="Book Antiqua" w:hAnsi="Book Antiqua"/>
        </w:rPr>
        <w:t>implement</w:t>
      </w:r>
      <w:r w:rsidR="002C38E0" w:rsidRPr="00E024F1">
        <w:rPr>
          <w:rFonts w:ascii="Book Antiqua" w:hAnsi="Book Antiqua"/>
        </w:rPr>
        <w:t xml:space="preserve"> this algorithm</w:t>
      </w:r>
      <w:r w:rsidRPr="00E024F1">
        <w:rPr>
          <w:rFonts w:ascii="Book Antiqua" w:hAnsi="Book Antiqua"/>
        </w:rPr>
        <w:t xml:space="preserve">. Turney </w:t>
      </w:r>
      <w:r w:rsidR="002C38E0" w:rsidRPr="00E024F1">
        <w:rPr>
          <w:rFonts w:ascii="Book Antiqua" w:hAnsi="Book Antiqua"/>
        </w:rPr>
        <w:t>used</w:t>
      </w:r>
      <w:r w:rsidRPr="00E024F1">
        <w:rPr>
          <w:rFonts w:ascii="Book Antiqua" w:hAnsi="Book Antiqua"/>
        </w:rPr>
        <w:t xml:space="preserve"> the NEAR function </w:t>
      </w:r>
      <w:r w:rsidR="002C38E0" w:rsidRPr="00E024F1">
        <w:rPr>
          <w:rFonts w:ascii="Book Antiqua" w:hAnsi="Book Antiqua"/>
        </w:rPr>
        <w:t>of the A</w:t>
      </w:r>
      <w:r w:rsidRPr="00E024F1">
        <w:rPr>
          <w:rFonts w:ascii="Book Antiqua" w:hAnsi="Book Antiqua"/>
        </w:rPr>
        <w:t>lta</w:t>
      </w:r>
      <w:r w:rsidR="002C38E0" w:rsidRPr="00E024F1">
        <w:rPr>
          <w:rFonts w:ascii="Book Antiqua" w:hAnsi="Book Antiqua"/>
        </w:rPr>
        <w:t>V</w:t>
      </w:r>
      <w:r w:rsidRPr="00E024F1">
        <w:rPr>
          <w:rFonts w:ascii="Book Antiqua" w:hAnsi="Book Antiqua"/>
        </w:rPr>
        <w:t>ista search engine which allowed linear query time</w:t>
      </w:r>
      <w:r w:rsidR="002C38E0" w:rsidRPr="00E024F1">
        <w:rPr>
          <w:rFonts w:ascii="Book Antiqua" w:hAnsi="Book Antiqua"/>
        </w:rPr>
        <w:t xml:space="preserve"> for phrases co-</w:t>
      </w:r>
      <w:r w:rsidR="00DB6525" w:rsidRPr="00E024F1">
        <w:rPr>
          <w:rFonts w:ascii="Book Antiqua" w:hAnsi="Book Antiqua"/>
        </w:rPr>
        <w:t>occurring</w:t>
      </w:r>
      <w:r w:rsidR="002C38E0" w:rsidRPr="00E024F1">
        <w:rPr>
          <w:rFonts w:ascii="Book Antiqua" w:hAnsi="Book Antiqua"/>
        </w:rPr>
        <w:t xml:space="preserve"> NEAR “excellent” or “poor”</w:t>
      </w:r>
      <w:r w:rsidRPr="00E024F1">
        <w:rPr>
          <w:rFonts w:ascii="Book Antiqua" w:hAnsi="Book Antiqua"/>
        </w:rPr>
        <w:t xml:space="preserve">. </w:t>
      </w:r>
      <w:r w:rsidR="002C38E0" w:rsidRPr="00E024F1">
        <w:rPr>
          <w:rFonts w:ascii="Book Antiqua" w:hAnsi="Book Antiqua"/>
        </w:rPr>
        <w:t xml:space="preserve">Since we did not have access to such a search engine, </w:t>
      </w:r>
      <w:r w:rsidRPr="00E024F1">
        <w:rPr>
          <w:rFonts w:ascii="Book Antiqua" w:hAnsi="Book Antiqua"/>
        </w:rPr>
        <w:t xml:space="preserve">our intuition led us to calculate NEAR by determining if a phrase </w:t>
      </w:r>
      <w:r w:rsidR="002C38E0" w:rsidRPr="00E024F1">
        <w:rPr>
          <w:rFonts w:ascii="Book Antiqua" w:hAnsi="Book Antiqua"/>
        </w:rPr>
        <w:t xml:space="preserve">merely existed </w:t>
      </w:r>
      <w:r w:rsidRPr="00E024F1">
        <w:rPr>
          <w:rFonts w:ascii="Book Antiqua" w:hAnsi="Book Antiqua"/>
        </w:rPr>
        <w:t>in a review</w:t>
      </w:r>
      <w:r w:rsidR="008A4AE0">
        <w:rPr>
          <w:rFonts w:ascii="Book Antiqua" w:hAnsi="Book Antiqua"/>
        </w:rPr>
        <w:t>.</w:t>
      </w:r>
    </w:p>
    <w:p w:rsidR="0096672C" w:rsidRPr="00E024F1" w:rsidRDefault="0096672C" w:rsidP="00E541B3">
      <w:pPr>
        <w:pStyle w:val="Body"/>
        <w:spacing w:line="276" w:lineRule="auto"/>
        <w:rPr>
          <w:rFonts w:ascii="Book Antiqua" w:hAnsi="Book Antiqua"/>
        </w:rPr>
      </w:pPr>
    </w:p>
    <w:p w:rsidR="0096672C" w:rsidRDefault="0096672C" w:rsidP="00E541B3">
      <w:pPr>
        <w:pStyle w:val="Body"/>
        <w:spacing w:line="276" w:lineRule="auto"/>
        <w:jc w:val="center"/>
        <w:rPr>
          <w:rFonts w:ascii="Book Antiqua" w:hAnsi="Book Antiqua"/>
          <w:sz w:val="28"/>
        </w:rPr>
      </w:pPr>
      <m:oMathPara>
        <m:oMath>
          <m:r>
            <w:rPr>
              <w:rFonts w:ascii="Cambria Math" w:hAnsi="Cambria Math"/>
              <w:sz w:val="28"/>
            </w:rPr>
            <m:t>P</m:t>
          </m:r>
          <m:r>
            <w:rPr>
              <w:rFonts w:ascii="Cambria Math" w:hAnsi="Cambria Math"/>
              <w:sz w:val="28"/>
            </w:rPr>
            <m:t>olarity</m:t>
          </m:r>
          <m:d>
            <m:dPr>
              <m:ctrlPr>
                <w:rPr>
                  <w:rFonts w:ascii="Cambria Math" w:hAnsi="Cambria Math"/>
                  <w:i/>
                  <w:sz w:val="28"/>
                </w:rPr>
              </m:ctrlPr>
            </m:dPr>
            <m:e>
              <m:r>
                <w:rPr>
                  <w:rFonts w:ascii="Cambria Math" w:hAnsi="Cambria Math"/>
                  <w:sz w:val="28"/>
                </w:rPr>
                <m:t>phrase</m:t>
              </m:r>
            </m:e>
          </m:d>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log</m:t>
              </m:r>
            </m:e>
            <m:sub>
              <m:r>
                <w:rPr>
                  <w:rFonts w:ascii="Cambria Math" w:hAnsi="Cambria Math"/>
                  <w:sz w:val="28"/>
                </w:rPr>
                <m:t>2</m:t>
              </m:r>
            </m:sub>
          </m:sSub>
          <m:d>
            <m:dPr>
              <m:ctrlPr>
                <w:rPr>
                  <w:rFonts w:ascii="Cambria Math" w:hAnsi="Cambria Math"/>
                  <w:i/>
                  <w:sz w:val="28"/>
                </w:rPr>
              </m:ctrlPr>
            </m:dPr>
            <m:e>
              <m:f>
                <m:fPr>
                  <m:ctrlPr>
                    <w:rPr>
                      <w:rFonts w:ascii="Cambria Math" w:hAnsi="Cambria Math"/>
                      <w:i/>
                      <w:sz w:val="28"/>
                    </w:rPr>
                  </m:ctrlPr>
                </m:fPr>
                <m:num>
                  <m:r>
                    <w:rPr>
                      <w:rFonts w:ascii="Cambria Math" w:hAnsi="Cambria Math"/>
                      <w:sz w:val="28"/>
                    </w:rPr>
                    <m:t>hits</m:t>
                  </m:r>
                  <m:d>
                    <m:dPr>
                      <m:ctrlPr>
                        <w:rPr>
                          <w:rFonts w:ascii="Cambria Math" w:hAnsi="Cambria Math"/>
                          <w:i/>
                          <w:sz w:val="28"/>
                        </w:rPr>
                      </m:ctrlPr>
                    </m:dPr>
                    <m:e>
                      <m:r>
                        <w:rPr>
                          <w:rFonts w:ascii="Cambria Math" w:hAnsi="Cambria Math"/>
                          <w:sz w:val="28"/>
                        </w:rPr>
                        <m:t>phrase IN positive</m:t>
                      </m:r>
                    </m:e>
                  </m:d>
                  <m:r>
                    <w:rPr>
                      <w:rFonts w:ascii="Cambria Math" w:hAnsi="Cambria Math"/>
                      <w:sz w:val="28"/>
                    </w:rPr>
                    <m:t>*</m:t>
                  </m:r>
                  <m:r>
                    <w:rPr>
                      <w:rFonts w:ascii="Cambria Math" w:hAnsi="Cambria Math"/>
                      <w:sz w:val="28"/>
                    </w:rPr>
                    <m:t>count</m:t>
                  </m:r>
                  <m:d>
                    <m:dPr>
                      <m:ctrlPr>
                        <w:rPr>
                          <w:rFonts w:ascii="Cambria Math" w:hAnsi="Cambria Math"/>
                          <w:i/>
                          <w:sz w:val="28"/>
                        </w:rPr>
                      </m:ctrlPr>
                    </m:dPr>
                    <m:e>
                      <m:r>
                        <w:rPr>
                          <w:rFonts w:ascii="Cambria Math" w:hAnsi="Cambria Math"/>
                          <w:sz w:val="28"/>
                        </w:rPr>
                        <m:t>negative</m:t>
                      </m:r>
                    </m:e>
                  </m:d>
                </m:num>
                <m:den>
                  <m:r>
                    <w:rPr>
                      <w:rFonts w:ascii="Cambria Math" w:hAnsi="Cambria Math"/>
                      <w:sz w:val="28"/>
                    </w:rPr>
                    <m:t>hits</m:t>
                  </m:r>
                  <m:d>
                    <m:dPr>
                      <m:ctrlPr>
                        <w:rPr>
                          <w:rFonts w:ascii="Cambria Math" w:hAnsi="Cambria Math"/>
                          <w:i/>
                          <w:sz w:val="28"/>
                        </w:rPr>
                      </m:ctrlPr>
                    </m:dPr>
                    <m:e>
                      <m:r>
                        <w:rPr>
                          <w:rFonts w:ascii="Cambria Math" w:hAnsi="Cambria Math"/>
                          <w:sz w:val="28"/>
                        </w:rPr>
                        <m:t>phrase IN negative</m:t>
                      </m:r>
                    </m:e>
                  </m:d>
                  <m:r>
                    <w:rPr>
                      <w:rFonts w:ascii="Cambria Math" w:hAnsi="Cambria Math"/>
                      <w:sz w:val="28"/>
                    </w:rPr>
                    <m:t>*</m:t>
                  </m:r>
                  <m:r>
                    <w:rPr>
                      <w:rFonts w:ascii="Cambria Math" w:hAnsi="Cambria Math"/>
                      <w:sz w:val="28"/>
                    </w:rPr>
                    <m:t>count</m:t>
                  </m:r>
                  <m:d>
                    <m:dPr>
                      <m:ctrlPr>
                        <w:rPr>
                          <w:rFonts w:ascii="Cambria Math" w:hAnsi="Cambria Math"/>
                          <w:i/>
                          <w:sz w:val="28"/>
                        </w:rPr>
                      </m:ctrlPr>
                    </m:dPr>
                    <m:e>
                      <m:r>
                        <w:rPr>
                          <w:rFonts w:ascii="Cambria Math" w:hAnsi="Cambria Math"/>
                          <w:sz w:val="28"/>
                        </w:rPr>
                        <m:t>positive</m:t>
                      </m:r>
                    </m:e>
                  </m:d>
                </m:den>
              </m:f>
            </m:e>
          </m:d>
        </m:oMath>
      </m:oMathPara>
    </w:p>
    <w:p w:rsidR="0096672C" w:rsidRDefault="0096672C" w:rsidP="00E541B3">
      <w:pPr>
        <w:pStyle w:val="Body"/>
        <w:spacing w:line="276" w:lineRule="auto"/>
        <w:jc w:val="center"/>
        <w:rPr>
          <w:rFonts w:ascii="Book Antiqua" w:hAnsi="Book Antiqua"/>
          <w:sz w:val="20"/>
        </w:rPr>
      </w:pPr>
      <w:r>
        <w:rPr>
          <w:rFonts w:ascii="Book Antiqua" w:hAnsi="Book Antiqua"/>
          <w:sz w:val="20"/>
        </w:rPr>
        <w:t>Equation 3.6</w:t>
      </w:r>
      <w:r>
        <w:rPr>
          <w:rFonts w:ascii="Book Antiqua" w:hAnsi="Book Antiqua"/>
          <w:sz w:val="20"/>
        </w:rPr>
        <w:t xml:space="preserve"> –</w:t>
      </w:r>
      <w:r>
        <w:rPr>
          <w:rFonts w:ascii="Book Antiqua" w:hAnsi="Book Antiqua"/>
          <w:sz w:val="20"/>
        </w:rPr>
        <w:t xml:space="preserve"> Our version of modified Polarity</w:t>
      </w:r>
    </w:p>
    <w:p w:rsidR="008A4AE0" w:rsidRPr="007D11EC" w:rsidRDefault="008A4AE0" w:rsidP="00E541B3">
      <w:pPr>
        <w:pStyle w:val="Body"/>
        <w:spacing w:line="276" w:lineRule="auto"/>
        <w:jc w:val="center"/>
        <w:rPr>
          <w:rFonts w:ascii="Book Antiqua" w:hAnsi="Book Antiqua"/>
          <w:sz w:val="20"/>
        </w:rPr>
      </w:pPr>
    </w:p>
    <w:p w:rsidR="001D59D9" w:rsidRPr="00E024F1" w:rsidRDefault="008A4AE0" w:rsidP="00E541B3">
      <w:pPr>
        <w:pStyle w:val="Body"/>
        <w:spacing w:line="276" w:lineRule="auto"/>
        <w:ind w:firstLine="720"/>
        <w:rPr>
          <w:rFonts w:ascii="Book Antiqua" w:hAnsi="Book Antiqua"/>
        </w:rPr>
      </w:pPr>
      <w:r w:rsidRPr="00E024F1">
        <w:rPr>
          <w:rFonts w:ascii="Book Antiqua" w:hAnsi="Book Antiqua"/>
        </w:rPr>
        <w:t>Interestingly enough, this deemed the use of an “excellent” and “poor” phrase obsolete, but gave</w:t>
      </w:r>
      <w:r>
        <w:rPr>
          <w:rFonts w:ascii="Book Antiqua" w:hAnsi="Book Antiqua"/>
        </w:rPr>
        <w:t xml:space="preserve"> values shockingly similar</w:t>
      </w:r>
      <w:r w:rsidRPr="00E024F1">
        <w:rPr>
          <w:rFonts w:ascii="Book Antiqua" w:hAnsi="Book Antiqua"/>
        </w:rPr>
        <w:t xml:space="preserve"> to Turney’s original algorithm. Afterwards, calculating the average polarity of a review was trivial.</w:t>
      </w:r>
    </w:p>
    <w:p w:rsidR="00233374" w:rsidRPr="00E024F1" w:rsidRDefault="00A26AC9" w:rsidP="00E541B3">
      <w:pPr>
        <w:pStyle w:val="Heading1"/>
        <w:spacing w:line="276" w:lineRule="auto"/>
        <w:rPr>
          <w:rFonts w:ascii="Book Antiqua" w:hAnsi="Book Antiqua"/>
        </w:rPr>
      </w:pPr>
      <w:r>
        <w:rPr>
          <w:rFonts w:ascii="Book Antiqua" w:hAnsi="Book Antiqua"/>
        </w:rPr>
        <w:t>4.</w:t>
      </w:r>
      <w:r w:rsidR="00F73E95">
        <w:rPr>
          <w:rFonts w:ascii="Book Antiqua" w:hAnsi="Book Antiqua"/>
        </w:rPr>
        <w:t xml:space="preserve"> </w:t>
      </w:r>
      <w:r w:rsidR="00233374" w:rsidRPr="00E024F1">
        <w:rPr>
          <w:rFonts w:ascii="Book Antiqua" w:hAnsi="Book Antiqua"/>
        </w:rPr>
        <w:t>Evaluation</w:t>
      </w:r>
    </w:p>
    <w:p w:rsidR="00A50DE5" w:rsidRPr="00A50DE5" w:rsidRDefault="001D59D9" w:rsidP="00E541B3">
      <w:pPr>
        <w:pStyle w:val="Body"/>
        <w:spacing w:line="276" w:lineRule="auto"/>
        <w:rPr>
          <w:rFonts w:ascii="Book Antiqua" w:hAnsi="Book Antiqua"/>
        </w:rPr>
      </w:pPr>
      <w:r w:rsidRPr="00E024F1">
        <w:rPr>
          <w:rFonts w:ascii="Book Antiqua" w:hAnsi="Book Antiqua"/>
        </w:rPr>
        <w:tab/>
      </w:r>
      <w:r w:rsidR="00A50DE5" w:rsidRPr="00A50DE5">
        <w:rPr>
          <w:rFonts w:ascii="Book Antiqua" w:hAnsi="Book Antiqua"/>
        </w:rPr>
        <w:t>We can split the definition of good output into three different factors, the first of which we can succinctly evaluate, and the latter two remai</w:t>
      </w:r>
      <w:r w:rsidR="00A50DE5">
        <w:rPr>
          <w:rFonts w:ascii="Book Antiqua" w:hAnsi="Book Antiqua"/>
        </w:rPr>
        <w:t xml:space="preserve">n unsolvable. Our ideal output </w:t>
      </w:r>
      <w:r w:rsidR="00A50DE5" w:rsidRPr="00A50DE5">
        <w:rPr>
          <w:rFonts w:ascii="Book Antiqua" w:hAnsi="Book Antiqua"/>
        </w:rPr>
        <w:t xml:space="preserve">would return a correct prediction on whether the author recommended or did not recommend the review. Delving further into the Turney algorithm, a second ideal output is that we correctly extract all of the phrases in the review and we calculate the polarities of those phrases perfectly. </w:t>
      </w:r>
    </w:p>
    <w:p w:rsidR="00A50DE5" w:rsidRDefault="00A50DE5" w:rsidP="00E541B3">
      <w:pPr>
        <w:pStyle w:val="Body"/>
        <w:spacing w:line="276" w:lineRule="auto"/>
        <w:rPr>
          <w:rFonts w:ascii="Book Antiqua" w:hAnsi="Book Antiqua"/>
        </w:rPr>
      </w:pPr>
      <w:r w:rsidRPr="00A50DE5">
        <w:rPr>
          <w:rFonts w:ascii="Book Antiqua" w:hAnsi="Book Antiqua"/>
        </w:rPr>
        <w:tab/>
        <w:t xml:space="preserve">The overall accuracy displayed in the table below (Figure 3.1), is a ratio of how many reviews we evaluated correctly, over the size of the set of reviews with respect to that specific game. This is computed for all games. </w:t>
      </w:r>
    </w:p>
    <w:p w:rsidR="00A50DE5" w:rsidRPr="00E024F1" w:rsidRDefault="00A50DE5" w:rsidP="00E541B3">
      <w:pPr>
        <w:pStyle w:val="Body"/>
        <w:spacing w:line="276" w:lineRule="auto"/>
        <w:rPr>
          <w:rFonts w:ascii="Book Antiqua" w:hAnsi="Book Antiqua"/>
        </w:rPr>
      </w:pPr>
    </w:p>
    <w:p w:rsidR="00A50DE5" w:rsidRPr="00E024F1" w:rsidRDefault="00A50DE5" w:rsidP="00E541B3">
      <w:pPr>
        <w:pStyle w:val="Body"/>
        <w:spacing w:line="276" w:lineRule="auto"/>
        <w:rPr>
          <w:rFonts w:ascii="Book Antiqua" w:hAnsi="Book Antiqua"/>
        </w:rPr>
      </w:pPr>
      <w:r w:rsidRPr="00E024F1">
        <w:rPr>
          <w:rFonts w:ascii="Book Antiqua" w:hAnsi="Book Antiqua"/>
        </w:rPr>
        <w:tab/>
        <w:t xml:space="preserve">(Insert Table of Accuracy Here). </w:t>
      </w:r>
    </w:p>
    <w:p w:rsidR="00A50DE5" w:rsidRPr="00A50DE5" w:rsidRDefault="00A50DE5" w:rsidP="00E541B3">
      <w:pPr>
        <w:pStyle w:val="Body"/>
        <w:spacing w:line="276" w:lineRule="auto"/>
        <w:rPr>
          <w:rFonts w:ascii="Book Antiqua" w:hAnsi="Book Antiqua"/>
        </w:rPr>
      </w:pPr>
    </w:p>
    <w:p w:rsidR="00A50DE5" w:rsidRPr="00A50DE5" w:rsidRDefault="00A50DE5" w:rsidP="00E541B3">
      <w:pPr>
        <w:pStyle w:val="Body"/>
        <w:spacing w:line="276" w:lineRule="auto"/>
        <w:rPr>
          <w:rFonts w:ascii="Book Antiqua" w:hAnsi="Book Antiqua"/>
        </w:rPr>
      </w:pPr>
      <w:r w:rsidRPr="00A50DE5">
        <w:rPr>
          <w:rFonts w:ascii="Book Antiqua" w:hAnsi="Book Antiqua"/>
        </w:rPr>
        <w:tab/>
        <w:t xml:space="preserve">The second factor in evaluating reviews has to do with recall, or sensitivity. Our current algorithm loops over a review body and extracts the phrases that match with our POS requirements in </w:t>
      </w:r>
      <w:r>
        <w:rPr>
          <w:rFonts w:ascii="Book Antiqua" w:hAnsi="Book Antiqua"/>
        </w:rPr>
        <w:t>Table 3.2</w:t>
      </w:r>
      <w:r w:rsidRPr="00A50DE5">
        <w:rPr>
          <w:rFonts w:ascii="Book Antiqua" w:hAnsi="Book Antiqua"/>
        </w:rPr>
        <w:t xml:space="preserve">. We were able to use Turney’s phrasal lexicon, and even modify it to obtain more phrases, however we cannot evaluate it for steam reviews due to our unfamiliarity with linguistics. </w:t>
      </w:r>
    </w:p>
    <w:p w:rsidR="001F7257" w:rsidRPr="00A50DE5" w:rsidRDefault="00A50DE5" w:rsidP="00E541B3">
      <w:pPr>
        <w:pStyle w:val="Body"/>
        <w:spacing w:line="276" w:lineRule="auto"/>
        <w:rPr>
          <w:rFonts w:ascii="Book Antiqua" w:hAnsi="Book Antiqua"/>
        </w:rPr>
      </w:pPr>
      <w:r w:rsidRPr="00A50DE5">
        <w:rPr>
          <w:rFonts w:ascii="Book Antiqua" w:hAnsi="Book Antiqua"/>
        </w:rPr>
        <w:tab/>
        <w:t>Our results are primarily built off of the Turney algorithm, which received 74% accuracy. After expanding our test set, we received simila</w:t>
      </w:r>
      <w:r w:rsidR="00AA5EFD">
        <w:rPr>
          <w:rFonts w:ascii="Book Antiqua" w:hAnsi="Book Antiqua"/>
        </w:rPr>
        <w:t>r accuracies, ranging from 66</w:t>
      </w:r>
      <w:r w:rsidR="00ED572C">
        <w:rPr>
          <w:rFonts w:ascii="Book Antiqua" w:hAnsi="Book Antiqua"/>
        </w:rPr>
        <w:t>%</w:t>
      </w:r>
      <w:r w:rsidR="00AA5EFD">
        <w:rPr>
          <w:rFonts w:ascii="Book Antiqua" w:hAnsi="Book Antiqua"/>
        </w:rPr>
        <w:t>-72%</w:t>
      </w:r>
      <w:r w:rsidRPr="00A50DE5">
        <w:rPr>
          <w:rFonts w:ascii="Book Antiqua" w:hAnsi="Book Antiqua"/>
        </w:rPr>
        <w:t xml:space="preserve">. However, the accuracy for </w:t>
      </w:r>
      <w:r w:rsidR="00826757">
        <w:rPr>
          <w:rFonts w:ascii="Book Antiqua" w:hAnsi="Book Antiqua"/>
        </w:rPr>
        <w:t xml:space="preserve">the game </w:t>
      </w:r>
      <w:r w:rsidRPr="00A50DE5">
        <w:rPr>
          <w:rFonts w:ascii="Book Antiqua" w:hAnsi="Book Antiqua"/>
        </w:rPr>
        <w:t>Rocket League was well below the others. We believe this is due to Rocket League containing around 3</w:t>
      </w:r>
      <w:r w:rsidR="002E0321">
        <w:rPr>
          <w:rFonts w:ascii="Book Antiqua" w:hAnsi="Book Antiqua"/>
        </w:rPr>
        <w:t>5</w:t>
      </w:r>
      <w:r w:rsidRPr="00A50DE5">
        <w:rPr>
          <w:rFonts w:ascii="Book Antiqua" w:hAnsi="Book Antiqua"/>
        </w:rPr>
        <w:t>,000 reviews, which is nearly half of our review set. Since</w:t>
      </w:r>
      <w:r w:rsidR="0076196B">
        <w:rPr>
          <w:rFonts w:ascii="Book Antiqua" w:hAnsi="Book Antiqua"/>
        </w:rPr>
        <w:t xml:space="preserve"> we test each game on</w:t>
      </w:r>
      <w:r w:rsidRPr="00A50DE5">
        <w:rPr>
          <w:rFonts w:ascii="Book Antiqua" w:hAnsi="Book Antiqua"/>
        </w:rPr>
        <w:t xml:space="preserve"> every other game</w:t>
      </w:r>
      <w:r w:rsidR="0076196B">
        <w:rPr>
          <w:rFonts w:ascii="Book Antiqua" w:hAnsi="Book Antiqua"/>
        </w:rPr>
        <w:t>, all games besides Rocket League</w:t>
      </w:r>
      <w:r w:rsidR="00FF5ED9">
        <w:rPr>
          <w:rFonts w:ascii="Book Antiqua" w:hAnsi="Book Antiqua"/>
        </w:rPr>
        <w:t xml:space="preserve"> tested on a </w:t>
      </w:r>
      <w:r w:rsidR="0076196B">
        <w:rPr>
          <w:rFonts w:ascii="Book Antiqua" w:hAnsi="Book Antiqua"/>
        </w:rPr>
        <w:t xml:space="preserve">training </w:t>
      </w:r>
      <w:r w:rsidR="00FF5ED9">
        <w:rPr>
          <w:rFonts w:ascii="Book Antiqua" w:hAnsi="Book Antiqua"/>
        </w:rPr>
        <w:t xml:space="preserve">corpus of around 65,000-70,000 </w:t>
      </w:r>
      <w:r w:rsidRPr="00A50DE5">
        <w:rPr>
          <w:rFonts w:ascii="Book Antiqua" w:hAnsi="Book Antiqua"/>
        </w:rPr>
        <w:lastRenderedPageBreak/>
        <w:t>reviews</w:t>
      </w:r>
      <w:r w:rsidR="0076196B">
        <w:rPr>
          <w:rFonts w:ascii="Book Antiqua" w:hAnsi="Book Antiqua"/>
        </w:rPr>
        <w:t>. In comparison, Rocket League’s training corpus was only 40,000 reviews.</w:t>
      </w:r>
      <w:r w:rsidRPr="00A50DE5">
        <w:rPr>
          <w:rFonts w:ascii="Book Antiqua" w:hAnsi="Book Antiqua"/>
        </w:rPr>
        <w:t xml:space="preserve"> </w:t>
      </w:r>
      <w:r w:rsidR="0076196B">
        <w:rPr>
          <w:rFonts w:ascii="Book Antiqua" w:hAnsi="Book Antiqua"/>
        </w:rPr>
        <w:t>T</w:t>
      </w:r>
      <w:r w:rsidRPr="00A50DE5">
        <w:rPr>
          <w:rFonts w:ascii="Book Antiqua" w:hAnsi="Book Antiqua"/>
        </w:rPr>
        <w:t xml:space="preserve">he inaccuracy is most likely due to </w:t>
      </w:r>
      <w:r w:rsidR="002143CF">
        <w:rPr>
          <w:rFonts w:ascii="Book Antiqua" w:hAnsi="Book Antiqua"/>
        </w:rPr>
        <w:t xml:space="preserve">unequal </w:t>
      </w:r>
      <w:r w:rsidR="00217645">
        <w:rPr>
          <w:rFonts w:ascii="Book Antiqua" w:hAnsi="Book Antiqua"/>
        </w:rPr>
        <w:t xml:space="preserve">size of </w:t>
      </w:r>
      <w:r w:rsidR="0076196B">
        <w:rPr>
          <w:rFonts w:ascii="Book Antiqua" w:hAnsi="Book Antiqua"/>
        </w:rPr>
        <w:t xml:space="preserve">training </w:t>
      </w:r>
      <w:r w:rsidRPr="00A50DE5">
        <w:rPr>
          <w:rFonts w:ascii="Book Antiqua" w:hAnsi="Book Antiqua"/>
        </w:rPr>
        <w:t xml:space="preserve">corpus. </w:t>
      </w:r>
    </w:p>
    <w:p w:rsidR="001D59D9" w:rsidRDefault="00A50DE5" w:rsidP="00E541B3">
      <w:pPr>
        <w:pStyle w:val="Body"/>
        <w:spacing w:line="276" w:lineRule="auto"/>
        <w:rPr>
          <w:rFonts w:ascii="Book Antiqua" w:hAnsi="Book Antiqua"/>
        </w:rPr>
      </w:pPr>
      <w:r w:rsidRPr="00A50DE5">
        <w:rPr>
          <w:rFonts w:ascii="Book Antiqua" w:hAnsi="Book Antiqua"/>
        </w:rPr>
        <w:tab/>
      </w:r>
      <w:r w:rsidR="001F7257">
        <w:rPr>
          <w:rFonts w:ascii="Book Antiqua" w:hAnsi="Book Antiqua"/>
        </w:rPr>
        <w:t>Furthermore</w:t>
      </w:r>
      <w:r w:rsidRPr="00A50DE5">
        <w:rPr>
          <w:rFonts w:ascii="Book Antiqua" w:hAnsi="Book Antiqua"/>
        </w:rPr>
        <w:t xml:space="preserve">, we noticed a trend that reviews with small lengths are pushed to the bottom of our review list when sorting by polarities. This is probably due to our phrase extractor having a low probability of </w:t>
      </w:r>
      <w:r w:rsidR="001A2D8C">
        <w:rPr>
          <w:rFonts w:ascii="Book Antiqua" w:hAnsi="Book Antiqua"/>
        </w:rPr>
        <w:t>matching phrases in smaller reviews</w:t>
      </w:r>
      <w:r w:rsidR="00460538">
        <w:rPr>
          <w:rFonts w:ascii="Book Antiqua" w:hAnsi="Book Antiqua"/>
        </w:rPr>
        <w:t>, due to the smaller word count</w:t>
      </w:r>
      <w:r w:rsidRPr="00A50DE5">
        <w:rPr>
          <w:rFonts w:ascii="Book Antiqua" w:hAnsi="Book Antiqua"/>
        </w:rPr>
        <w:t>.</w:t>
      </w:r>
    </w:p>
    <w:p w:rsidR="00D703B9" w:rsidRPr="00E024F1" w:rsidRDefault="00D703B9" w:rsidP="00E541B3">
      <w:pPr>
        <w:pStyle w:val="Body"/>
        <w:spacing w:line="276" w:lineRule="auto"/>
        <w:rPr>
          <w:rFonts w:ascii="Book Antiqua" w:hAnsi="Book Antiqua"/>
        </w:rPr>
      </w:pPr>
      <w:r>
        <w:rPr>
          <w:rFonts w:ascii="Book Antiqua" w:hAnsi="Book Antiqua"/>
        </w:rPr>
        <w:tab/>
        <w:t>We also extracted the top 10 positive and negative “features” that reviewers have talked about in the reviews</w:t>
      </w:r>
      <w:r w:rsidR="0025751B">
        <w:rPr>
          <w:rFonts w:ascii="Book Antiqua" w:hAnsi="Book Antiqua"/>
        </w:rPr>
        <w:t xml:space="preserve"> for each game</w:t>
      </w:r>
      <w:r>
        <w:rPr>
          <w:rFonts w:ascii="Book Antiqua" w:hAnsi="Book Antiqua"/>
        </w:rPr>
        <w:t>. This shows us that the polarity values of phrases range from around 25.0 to -25.0.</w:t>
      </w:r>
    </w:p>
    <w:p w:rsidR="001D59D9" w:rsidRPr="00E024F1" w:rsidRDefault="001D59D9" w:rsidP="00E541B3">
      <w:pPr>
        <w:pStyle w:val="Body"/>
        <w:spacing w:line="276" w:lineRule="auto"/>
        <w:rPr>
          <w:rFonts w:ascii="Book Antiqua" w:hAnsi="Book Antiqua"/>
        </w:rPr>
      </w:pPr>
    </w:p>
    <w:p w:rsidR="001D59D9" w:rsidRPr="00E024F1" w:rsidRDefault="001D59D9" w:rsidP="00E541B3">
      <w:pPr>
        <w:pStyle w:val="Body"/>
        <w:spacing w:line="276" w:lineRule="auto"/>
        <w:rPr>
          <w:rFonts w:ascii="Book Antiqua" w:hAnsi="Book Antiqua"/>
        </w:rPr>
      </w:pPr>
    </w:p>
    <w:p w:rsidR="001D59D9" w:rsidRPr="00E024F1" w:rsidRDefault="001D59D9" w:rsidP="00E541B3">
      <w:pPr>
        <w:pStyle w:val="Body"/>
        <w:numPr>
          <w:ilvl w:val="0"/>
          <w:numId w:val="4"/>
        </w:numPr>
        <w:spacing w:line="276" w:lineRule="auto"/>
        <w:ind w:hanging="280"/>
        <w:rPr>
          <w:rFonts w:ascii="Book Antiqua" w:hAnsi="Book Antiqua"/>
        </w:rPr>
      </w:pPr>
      <w:r w:rsidRPr="00E024F1">
        <w:rPr>
          <w:rFonts w:ascii="Book Antiqua" w:hAnsi="Book Antiqua"/>
        </w:rPr>
        <w:t xml:space="preserve">Discussion and Conclusions -- Summarize what you've learnt from this project. This should include, challenges you encountered, what you did to solve them, a succinct explanation of results, and what you would suggest as future work to improve the system. </w:t>
      </w:r>
    </w:p>
    <w:p w:rsidR="001D59D9" w:rsidRPr="00E024F1" w:rsidRDefault="001D59D9" w:rsidP="00E541B3">
      <w:pPr>
        <w:pStyle w:val="Body"/>
        <w:spacing w:line="276" w:lineRule="auto"/>
        <w:rPr>
          <w:rFonts w:ascii="Book Antiqua" w:hAnsi="Book Antiqua"/>
        </w:rPr>
      </w:pPr>
      <w:r w:rsidRPr="00E024F1">
        <w:rPr>
          <w:rFonts w:ascii="Book Antiqua" w:hAnsi="Book Antiqua"/>
        </w:rPr>
        <w:tab/>
      </w:r>
    </w:p>
    <w:p w:rsidR="00BE4828" w:rsidRPr="00E024F1" w:rsidRDefault="00BE4828" w:rsidP="00E541B3">
      <w:pPr>
        <w:pStyle w:val="Heading1"/>
        <w:spacing w:line="276" w:lineRule="auto"/>
        <w:rPr>
          <w:rFonts w:ascii="Book Antiqua" w:hAnsi="Book Antiqua"/>
        </w:rPr>
      </w:pPr>
      <w:r w:rsidRPr="00E024F1">
        <w:rPr>
          <w:rFonts w:ascii="Book Antiqua" w:hAnsi="Book Antiqua"/>
        </w:rPr>
        <w:t>Conclusion</w:t>
      </w:r>
    </w:p>
    <w:p w:rsidR="001D59D9" w:rsidRPr="00E024F1" w:rsidRDefault="001D59D9" w:rsidP="00E541B3">
      <w:pPr>
        <w:pStyle w:val="Body"/>
        <w:spacing w:line="276" w:lineRule="auto"/>
        <w:rPr>
          <w:rFonts w:ascii="Book Antiqua" w:hAnsi="Book Antiqua"/>
        </w:rPr>
      </w:pPr>
    </w:p>
    <w:p w:rsidR="001D59D9" w:rsidRPr="00E024F1" w:rsidRDefault="001D59D9" w:rsidP="00E541B3">
      <w:pPr>
        <w:pStyle w:val="Body"/>
        <w:spacing w:line="276" w:lineRule="auto"/>
        <w:rPr>
          <w:rFonts w:ascii="Book Antiqua" w:hAnsi="Book Antiqua"/>
        </w:rPr>
      </w:pPr>
    </w:p>
    <w:p w:rsidR="001D59D9" w:rsidRDefault="003B2B17" w:rsidP="00E541B3">
      <w:pPr>
        <w:pStyle w:val="Body"/>
        <w:spacing w:line="276" w:lineRule="auto"/>
        <w:rPr>
          <w:rFonts w:ascii="Book Antiqua" w:hAnsi="Book Antiqua"/>
        </w:rPr>
      </w:pPr>
      <w:r>
        <w:rPr>
          <w:rFonts w:ascii="Book Antiqua" w:hAnsi="Book Antiqua"/>
        </w:rPr>
        <w:t>Diction</w:t>
      </w:r>
    </w:p>
    <w:p w:rsidR="003B2B17" w:rsidRDefault="003B2B17" w:rsidP="00E541B3">
      <w:pPr>
        <w:pStyle w:val="Body"/>
        <w:spacing w:line="276" w:lineRule="auto"/>
        <w:rPr>
          <w:rFonts w:ascii="Book Antiqua" w:hAnsi="Book Antiqua"/>
        </w:rPr>
      </w:pPr>
      <w:r>
        <w:rPr>
          <w:rFonts w:ascii="Book Antiqua" w:hAnsi="Book Antiqua"/>
        </w:rPr>
        <w:t>Steam talk</w:t>
      </w:r>
    </w:p>
    <w:p w:rsidR="003B2B17" w:rsidRDefault="003B2B17" w:rsidP="00E541B3">
      <w:pPr>
        <w:pStyle w:val="Body"/>
        <w:spacing w:line="276" w:lineRule="auto"/>
        <w:rPr>
          <w:rFonts w:ascii="Book Antiqua" w:hAnsi="Book Antiqua"/>
        </w:rPr>
      </w:pPr>
      <w:r>
        <w:rPr>
          <w:rFonts w:ascii="Book Antiqua" w:hAnsi="Book Antiqua"/>
        </w:rPr>
        <w:t>Sarcasm</w:t>
      </w:r>
    </w:p>
    <w:p w:rsidR="003B2B17" w:rsidRDefault="003B2B17" w:rsidP="00E541B3">
      <w:pPr>
        <w:pStyle w:val="Body"/>
        <w:spacing w:line="276" w:lineRule="auto"/>
        <w:rPr>
          <w:rFonts w:ascii="Book Antiqua" w:hAnsi="Book Antiqua"/>
        </w:rPr>
      </w:pPr>
      <w:r>
        <w:rPr>
          <w:rFonts w:ascii="Book Antiqua" w:hAnsi="Book Antiqua"/>
        </w:rPr>
        <w:t xml:space="preserve">Problems </w:t>
      </w:r>
      <w:proofErr w:type="spellStart"/>
      <w:r>
        <w:rPr>
          <w:rFonts w:ascii="Book Antiqua" w:hAnsi="Book Antiqua"/>
        </w:rPr>
        <w:t>etc</w:t>
      </w:r>
      <w:proofErr w:type="spellEnd"/>
    </w:p>
    <w:p w:rsidR="003B2B17" w:rsidRPr="00E024F1" w:rsidRDefault="003B2B17" w:rsidP="00E541B3">
      <w:pPr>
        <w:pStyle w:val="Body"/>
        <w:spacing w:line="276" w:lineRule="auto"/>
        <w:rPr>
          <w:rFonts w:ascii="Book Antiqua" w:hAnsi="Book Antiqua"/>
        </w:rPr>
      </w:pPr>
    </w:p>
    <w:p w:rsidR="001D59D9" w:rsidRPr="00E024F1" w:rsidRDefault="001D59D9" w:rsidP="00E541B3">
      <w:pPr>
        <w:pStyle w:val="Body"/>
        <w:spacing w:line="276" w:lineRule="auto"/>
        <w:rPr>
          <w:rFonts w:ascii="Book Antiqua" w:hAnsi="Book Antiqua"/>
        </w:rPr>
      </w:pPr>
    </w:p>
    <w:p w:rsidR="001D59D9" w:rsidRPr="00E024F1" w:rsidRDefault="001D59D9" w:rsidP="00E541B3">
      <w:pPr>
        <w:pStyle w:val="Body"/>
        <w:spacing w:line="276" w:lineRule="auto"/>
        <w:rPr>
          <w:rFonts w:ascii="Book Antiqua" w:hAnsi="Book Antiqua"/>
        </w:rPr>
      </w:pPr>
    </w:p>
    <w:p w:rsidR="001D59D9" w:rsidRPr="00E024F1" w:rsidRDefault="001D59D9" w:rsidP="00E541B3">
      <w:pPr>
        <w:pStyle w:val="Body"/>
        <w:spacing w:line="276" w:lineRule="auto"/>
        <w:rPr>
          <w:rFonts w:ascii="Book Antiqua" w:hAnsi="Book Antiqua"/>
        </w:rPr>
      </w:pPr>
    </w:p>
    <w:p w:rsidR="001D59D9" w:rsidRPr="00E024F1" w:rsidRDefault="001D59D9" w:rsidP="00E541B3">
      <w:pPr>
        <w:pStyle w:val="Body"/>
        <w:spacing w:line="276" w:lineRule="auto"/>
        <w:rPr>
          <w:rFonts w:ascii="Book Antiqua" w:hAnsi="Book Antiqua"/>
        </w:rPr>
      </w:pPr>
    </w:p>
    <w:p w:rsidR="001D59D9" w:rsidRPr="00E024F1" w:rsidRDefault="001D59D9" w:rsidP="00E541B3">
      <w:pPr>
        <w:pStyle w:val="Body"/>
        <w:spacing w:line="276" w:lineRule="auto"/>
        <w:rPr>
          <w:rFonts w:ascii="Book Antiqua" w:hAnsi="Book Antiqua"/>
        </w:rPr>
      </w:pPr>
    </w:p>
    <w:p w:rsidR="001D59D9" w:rsidRPr="00E024F1" w:rsidRDefault="001D59D9" w:rsidP="00E541B3">
      <w:pPr>
        <w:pStyle w:val="Body"/>
        <w:spacing w:line="276" w:lineRule="auto"/>
        <w:rPr>
          <w:rFonts w:ascii="Book Antiqua" w:hAnsi="Book Antiqua"/>
        </w:rPr>
      </w:pPr>
      <w:r w:rsidRPr="00E024F1">
        <w:rPr>
          <w:rFonts w:ascii="Book Antiqua" w:hAnsi="Book Antiqua"/>
        </w:rPr>
        <w:t>Output polarity lexicon positive words and negative words have errors.</w:t>
      </w:r>
    </w:p>
    <w:p w:rsidR="001D59D9" w:rsidRPr="00E024F1" w:rsidRDefault="001D59D9" w:rsidP="00552BCB">
      <w:pPr>
        <w:pStyle w:val="Body"/>
        <w:spacing w:line="276" w:lineRule="auto"/>
        <w:rPr>
          <w:rFonts w:ascii="Book Antiqua" w:hAnsi="Book Antiqua"/>
        </w:rPr>
      </w:pPr>
      <w:r w:rsidRPr="00E024F1">
        <w:rPr>
          <w:rFonts w:ascii="Book Antiqua" w:hAnsi="Book Antiqua"/>
        </w:rPr>
        <w:t xml:space="preserve">(4:30) </w:t>
      </w:r>
    </w:p>
    <w:p w:rsidR="001D59D9" w:rsidRPr="00E024F1" w:rsidRDefault="001D59D9" w:rsidP="00E541B3">
      <w:pPr>
        <w:pStyle w:val="Body"/>
        <w:spacing w:line="276" w:lineRule="auto"/>
        <w:rPr>
          <w:rFonts w:ascii="Book Antiqua" w:hAnsi="Book Antiqua"/>
        </w:rPr>
      </w:pPr>
    </w:p>
    <w:p w:rsidR="001D59D9" w:rsidRPr="00E024F1" w:rsidRDefault="001D59D9" w:rsidP="00E541B3">
      <w:pPr>
        <w:pStyle w:val="Body"/>
        <w:spacing w:line="276" w:lineRule="auto"/>
        <w:rPr>
          <w:rFonts w:ascii="Book Antiqua" w:hAnsi="Book Antiqua"/>
        </w:rPr>
      </w:pPr>
    </w:p>
    <w:p w:rsidR="001D59D9" w:rsidRPr="00E024F1" w:rsidRDefault="001D59D9" w:rsidP="00E541B3">
      <w:pPr>
        <w:pStyle w:val="Body"/>
        <w:spacing w:line="276" w:lineRule="auto"/>
        <w:rPr>
          <w:rFonts w:ascii="Book Antiqua" w:hAnsi="Book Antiqua"/>
        </w:rPr>
      </w:pPr>
    </w:p>
    <w:p w:rsidR="001D59D9" w:rsidRPr="00E024F1" w:rsidRDefault="001D59D9" w:rsidP="00E541B3">
      <w:pPr>
        <w:pStyle w:val="Body"/>
        <w:spacing w:line="276" w:lineRule="auto"/>
        <w:rPr>
          <w:rFonts w:ascii="Book Antiqua" w:hAnsi="Book Antiqua"/>
        </w:rPr>
      </w:pPr>
    </w:p>
    <w:p w:rsidR="001D59D9" w:rsidRPr="00E024F1" w:rsidRDefault="001D59D9" w:rsidP="00E541B3">
      <w:pPr>
        <w:pStyle w:val="Body"/>
        <w:spacing w:line="276" w:lineRule="auto"/>
        <w:rPr>
          <w:rFonts w:ascii="Book Antiqua" w:hAnsi="Book Antiqua"/>
        </w:rPr>
      </w:pPr>
    </w:p>
    <w:p w:rsidR="001D59D9" w:rsidRPr="00E024F1" w:rsidRDefault="001D59D9" w:rsidP="00E541B3">
      <w:pPr>
        <w:pStyle w:val="Body"/>
        <w:spacing w:line="276" w:lineRule="auto"/>
        <w:rPr>
          <w:rFonts w:ascii="Book Antiqua" w:hAnsi="Book Antiqua"/>
        </w:rPr>
      </w:pPr>
    </w:p>
    <w:p w:rsidR="001D59D9" w:rsidRPr="00E024F1" w:rsidRDefault="001D59D9" w:rsidP="00E541B3">
      <w:pPr>
        <w:pStyle w:val="Body"/>
        <w:spacing w:line="276" w:lineRule="auto"/>
        <w:rPr>
          <w:rFonts w:ascii="Book Antiqua" w:hAnsi="Book Antiqua"/>
        </w:rPr>
      </w:pPr>
    </w:p>
    <w:p w:rsidR="001D59D9" w:rsidRPr="00E024F1" w:rsidRDefault="001D59D9" w:rsidP="00E541B3">
      <w:pPr>
        <w:pStyle w:val="Body"/>
        <w:spacing w:line="276" w:lineRule="auto"/>
        <w:rPr>
          <w:rFonts w:ascii="Book Antiqua" w:hAnsi="Book Antiqua"/>
        </w:rPr>
      </w:pPr>
    </w:p>
    <w:p w:rsidR="001D59D9" w:rsidRPr="00E024F1" w:rsidRDefault="001D59D9" w:rsidP="00E541B3">
      <w:pPr>
        <w:pStyle w:val="Body"/>
        <w:spacing w:line="276" w:lineRule="auto"/>
        <w:rPr>
          <w:rFonts w:ascii="Book Antiqua" w:hAnsi="Book Antiqua"/>
        </w:rPr>
      </w:pPr>
    </w:p>
    <w:p w:rsidR="001D59D9" w:rsidRPr="00E024F1" w:rsidRDefault="001D59D9" w:rsidP="00E541B3">
      <w:pPr>
        <w:pStyle w:val="Body"/>
        <w:spacing w:line="276" w:lineRule="auto"/>
        <w:rPr>
          <w:rFonts w:ascii="Book Antiqua" w:hAnsi="Book Antiqua"/>
        </w:rPr>
      </w:pPr>
    </w:p>
    <w:p w:rsidR="001D59D9" w:rsidRPr="00E024F1" w:rsidRDefault="001D59D9" w:rsidP="00E541B3">
      <w:pPr>
        <w:pStyle w:val="Body"/>
        <w:spacing w:line="276" w:lineRule="auto"/>
        <w:jc w:val="center"/>
        <w:rPr>
          <w:rFonts w:ascii="Book Antiqua" w:hAnsi="Book Antiqua"/>
          <w:sz w:val="96"/>
        </w:rPr>
      </w:pPr>
    </w:p>
    <w:p w:rsidR="001D59D9" w:rsidRPr="00E024F1" w:rsidRDefault="001D59D9" w:rsidP="00E541B3">
      <w:pPr>
        <w:pStyle w:val="Body"/>
        <w:spacing w:line="276" w:lineRule="auto"/>
        <w:jc w:val="center"/>
        <w:rPr>
          <w:rFonts w:ascii="Book Antiqua" w:hAnsi="Book Antiqua"/>
          <w:sz w:val="96"/>
        </w:rPr>
      </w:pPr>
    </w:p>
    <w:p w:rsidR="001D59D9" w:rsidRPr="00E024F1" w:rsidRDefault="001D59D9" w:rsidP="00E541B3">
      <w:pPr>
        <w:pStyle w:val="Body"/>
        <w:spacing w:line="276" w:lineRule="auto"/>
        <w:jc w:val="center"/>
        <w:rPr>
          <w:rFonts w:ascii="Book Antiqua" w:hAnsi="Book Antiqua"/>
          <w:sz w:val="96"/>
        </w:rPr>
      </w:pPr>
    </w:p>
    <w:p w:rsidR="001D59D9" w:rsidRPr="00E024F1" w:rsidRDefault="001D59D9" w:rsidP="00E541B3">
      <w:pPr>
        <w:pStyle w:val="Body"/>
        <w:spacing w:line="276" w:lineRule="auto"/>
        <w:jc w:val="center"/>
        <w:rPr>
          <w:rFonts w:ascii="Book Antiqua" w:hAnsi="Book Antiqua"/>
          <w:sz w:val="96"/>
        </w:rPr>
      </w:pPr>
      <w:r w:rsidRPr="00E024F1">
        <w:rPr>
          <w:rFonts w:ascii="Book Antiqua" w:hAnsi="Book Antiqua"/>
          <w:sz w:val="96"/>
        </w:rPr>
        <w:t>Sentiment Analysis of Steam Reviews</w:t>
      </w:r>
    </w:p>
    <w:p w:rsidR="001D59D9" w:rsidRPr="00E024F1" w:rsidRDefault="001D59D9" w:rsidP="00E541B3">
      <w:pPr>
        <w:pStyle w:val="Body"/>
        <w:spacing w:line="276" w:lineRule="auto"/>
        <w:jc w:val="center"/>
        <w:rPr>
          <w:rFonts w:ascii="Book Antiqua" w:hAnsi="Book Antiqua"/>
          <w:sz w:val="48"/>
        </w:rPr>
      </w:pPr>
      <w:r w:rsidRPr="00E024F1">
        <w:rPr>
          <w:rFonts w:ascii="Book Antiqua" w:hAnsi="Book Antiqua"/>
          <w:sz w:val="48"/>
        </w:rPr>
        <w:t xml:space="preserve">By: Ben </w:t>
      </w:r>
      <w:proofErr w:type="spellStart"/>
      <w:r w:rsidRPr="00E024F1">
        <w:rPr>
          <w:rFonts w:ascii="Book Antiqua" w:hAnsi="Book Antiqua"/>
          <w:sz w:val="48"/>
        </w:rPr>
        <w:t>Strumeyer</w:t>
      </w:r>
      <w:proofErr w:type="spellEnd"/>
      <w:r w:rsidRPr="00E024F1">
        <w:rPr>
          <w:rFonts w:ascii="Book Antiqua" w:hAnsi="Book Antiqua"/>
          <w:sz w:val="48"/>
        </w:rPr>
        <w:t xml:space="preserve"> </w:t>
      </w:r>
    </w:p>
    <w:p w:rsidR="001D59D9" w:rsidRPr="00E024F1" w:rsidRDefault="001D59D9" w:rsidP="00E541B3">
      <w:pPr>
        <w:pStyle w:val="Body"/>
        <w:spacing w:line="276" w:lineRule="auto"/>
        <w:jc w:val="center"/>
        <w:rPr>
          <w:rFonts w:ascii="Book Antiqua" w:hAnsi="Book Antiqua"/>
          <w:sz w:val="48"/>
        </w:rPr>
      </w:pPr>
      <w:r w:rsidRPr="00E024F1">
        <w:rPr>
          <w:rFonts w:ascii="Book Antiqua" w:hAnsi="Book Antiqua"/>
          <w:sz w:val="48"/>
        </w:rPr>
        <w:t>&amp;</w:t>
      </w:r>
    </w:p>
    <w:p w:rsidR="001D59D9" w:rsidRPr="00E024F1" w:rsidRDefault="001D59D9" w:rsidP="00E541B3">
      <w:pPr>
        <w:pStyle w:val="Body"/>
        <w:spacing w:line="276" w:lineRule="auto"/>
        <w:jc w:val="center"/>
        <w:rPr>
          <w:rFonts w:ascii="Book Antiqua" w:eastAsia="Times New Roman" w:hAnsi="Book Antiqua"/>
          <w:color w:val="auto"/>
          <w:sz w:val="20"/>
          <w:lang w:val="en-US" w:eastAsia="en-US" w:bidi="x-none"/>
        </w:rPr>
      </w:pPr>
      <w:r w:rsidRPr="00E024F1">
        <w:rPr>
          <w:rFonts w:ascii="Book Antiqua" w:hAnsi="Book Antiqua"/>
          <w:sz w:val="48"/>
        </w:rPr>
        <w:t xml:space="preserve">Bikram Ghosh </w:t>
      </w:r>
      <w:proofErr w:type="spellStart"/>
      <w:r w:rsidRPr="00E024F1">
        <w:rPr>
          <w:rFonts w:ascii="Book Antiqua" w:hAnsi="Book Antiqua"/>
          <w:sz w:val="48"/>
        </w:rPr>
        <w:t>Dastidar</w:t>
      </w:r>
      <w:proofErr w:type="spellEnd"/>
    </w:p>
    <w:sectPr w:rsidR="001D59D9" w:rsidRPr="00E024F1" w:rsidSect="00FF0D2B">
      <w:headerReference w:type="even" r:id="rId12"/>
      <w:headerReference w:type="default" r:id="rId13"/>
      <w:footerReference w:type="even" r:id="rId14"/>
      <w:footerReference w:type="default" r:id="rId15"/>
      <w:pgSz w:w="12240" w:h="15840"/>
      <w:pgMar w:top="720" w:right="1440" w:bottom="72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4122" w:rsidRDefault="003A4122">
      <w:pPr>
        <w:spacing w:after="0" w:line="240" w:lineRule="auto"/>
      </w:pPr>
      <w:r>
        <w:separator/>
      </w:r>
    </w:p>
  </w:endnote>
  <w:endnote w:type="continuationSeparator" w:id="0">
    <w:p w:rsidR="003A4122" w:rsidRDefault="003A4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ヒラギノ角ゴ Pro W3">
    <w:charset w:val="00"/>
    <w:family w:val="roman"/>
    <w:pitch w:val="default"/>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9D9" w:rsidRDefault="001D59D9">
    <w:pPr>
      <w:pStyle w:val="HeaderFooter"/>
      <w:rPr>
        <w:rFonts w:ascii="Times New Roman" w:eastAsia="Times New Roman" w:hAnsi="Times New Roman"/>
        <w:color w:val="auto"/>
        <w:lang w:val="en-US" w:eastAsia="en-US" w:bidi="x-non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9D9" w:rsidRDefault="001D59D9">
    <w:pPr>
      <w:pStyle w:val="HeaderFooter"/>
      <w:rPr>
        <w:rFonts w:ascii="Times New Roman" w:eastAsia="Times New Roman" w:hAnsi="Times New Roman"/>
        <w:color w:val="auto"/>
        <w:lang w:val="en-US" w:eastAsia="en-US" w:bidi="x-non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4122" w:rsidRDefault="003A4122">
      <w:pPr>
        <w:spacing w:after="0" w:line="240" w:lineRule="auto"/>
      </w:pPr>
      <w:r>
        <w:separator/>
      </w:r>
    </w:p>
  </w:footnote>
  <w:footnote w:type="continuationSeparator" w:id="0">
    <w:p w:rsidR="003A4122" w:rsidRDefault="003A41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9D9" w:rsidRDefault="001D59D9">
    <w:pPr>
      <w:pStyle w:val="HeaderFooter"/>
      <w:rPr>
        <w:rFonts w:ascii="Times New Roman" w:eastAsia="Times New Roman" w:hAnsi="Times New Roman"/>
        <w:color w:val="auto"/>
        <w:lang w:val="en-US" w:eastAsia="en-US" w:bidi="x-non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9D9" w:rsidRDefault="001D59D9">
    <w:pPr>
      <w:pStyle w:val="HeaderFooter"/>
      <w:rPr>
        <w:rFonts w:ascii="Times New Roman" w:eastAsia="Times New Roman" w:hAnsi="Times New Roman"/>
        <w:color w:val="auto"/>
        <w:lang w:val="en-US" w:eastAsia="en-US" w:bidi="x-no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894EE873"/>
    <w:lvl w:ilvl="0">
      <w:start w:val="1"/>
      <w:numFmt w:val="decimal"/>
      <w:isLgl/>
      <w:lvlText w:val="%1)"/>
      <w:lvlJc w:val="left"/>
      <w:pPr>
        <w:tabs>
          <w:tab w:val="num" w:pos="280"/>
        </w:tabs>
        <w:ind w:left="280" w:firstLine="0"/>
      </w:pPr>
      <w:rPr>
        <w:rFonts w:hint="default"/>
        <w:position w:val="0"/>
      </w:rPr>
    </w:lvl>
    <w:lvl w:ilvl="1">
      <w:start w:val="1"/>
      <w:numFmt w:val="decimal"/>
      <w:isLgl/>
      <w:lvlText w:val="%2)"/>
      <w:lvlJc w:val="left"/>
      <w:pPr>
        <w:tabs>
          <w:tab w:val="num" w:pos="280"/>
        </w:tabs>
        <w:ind w:left="280" w:firstLine="720"/>
      </w:pPr>
      <w:rPr>
        <w:rFonts w:hint="default"/>
        <w:position w:val="0"/>
      </w:rPr>
    </w:lvl>
    <w:lvl w:ilvl="2">
      <w:start w:val="1"/>
      <w:numFmt w:val="decimal"/>
      <w:isLgl/>
      <w:lvlText w:val="%3)"/>
      <w:lvlJc w:val="left"/>
      <w:pPr>
        <w:tabs>
          <w:tab w:val="num" w:pos="280"/>
        </w:tabs>
        <w:ind w:left="280" w:firstLine="1440"/>
      </w:pPr>
      <w:rPr>
        <w:rFonts w:hint="default"/>
        <w:position w:val="0"/>
      </w:rPr>
    </w:lvl>
    <w:lvl w:ilvl="3">
      <w:start w:val="1"/>
      <w:numFmt w:val="decimal"/>
      <w:isLgl/>
      <w:lvlText w:val="%4)"/>
      <w:lvlJc w:val="left"/>
      <w:pPr>
        <w:tabs>
          <w:tab w:val="num" w:pos="280"/>
        </w:tabs>
        <w:ind w:left="280" w:firstLine="2160"/>
      </w:pPr>
      <w:rPr>
        <w:rFonts w:hint="default"/>
        <w:position w:val="0"/>
      </w:rPr>
    </w:lvl>
    <w:lvl w:ilvl="4">
      <w:start w:val="1"/>
      <w:numFmt w:val="decimal"/>
      <w:isLgl/>
      <w:lvlText w:val="%5)"/>
      <w:lvlJc w:val="left"/>
      <w:pPr>
        <w:tabs>
          <w:tab w:val="num" w:pos="280"/>
        </w:tabs>
        <w:ind w:left="280" w:firstLine="2880"/>
      </w:pPr>
      <w:rPr>
        <w:rFonts w:hint="default"/>
        <w:position w:val="0"/>
      </w:rPr>
    </w:lvl>
    <w:lvl w:ilvl="5">
      <w:start w:val="1"/>
      <w:numFmt w:val="decimal"/>
      <w:isLgl/>
      <w:lvlText w:val="%6)"/>
      <w:lvlJc w:val="left"/>
      <w:pPr>
        <w:tabs>
          <w:tab w:val="num" w:pos="280"/>
        </w:tabs>
        <w:ind w:left="280" w:firstLine="3600"/>
      </w:pPr>
      <w:rPr>
        <w:rFonts w:hint="default"/>
        <w:position w:val="0"/>
      </w:rPr>
    </w:lvl>
    <w:lvl w:ilvl="6">
      <w:start w:val="1"/>
      <w:numFmt w:val="decimal"/>
      <w:isLgl/>
      <w:lvlText w:val="%7)"/>
      <w:lvlJc w:val="left"/>
      <w:pPr>
        <w:tabs>
          <w:tab w:val="num" w:pos="280"/>
        </w:tabs>
        <w:ind w:left="280" w:firstLine="4320"/>
      </w:pPr>
      <w:rPr>
        <w:rFonts w:hint="default"/>
        <w:position w:val="0"/>
      </w:rPr>
    </w:lvl>
    <w:lvl w:ilvl="7">
      <w:start w:val="1"/>
      <w:numFmt w:val="decimal"/>
      <w:isLgl/>
      <w:lvlText w:val="%8)"/>
      <w:lvlJc w:val="left"/>
      <w:pPr>
        <w:tabs>
          <w:tab w:val="num" w:pos="280"/>
        </w:tabs>
        <w:ind w:left="280" w:firstLine="5040"/>
      </w:pPr>
      <w:rPr>
        <w:rFonts w:hint="default"/>
        <w:position w:val="0"/>
      </w:rPr>
    </w:lvl>
    <w:lvl w:ilvl="8">
      <w:start w:val="1"/>
      <w:numFmt w:val="decimal"/>
      <w:isLgl/>
      <w:lvlText w:val="%9)"/>
      <w:lvlJc w:val="left"/>
      <w:pPr>
        <w:tabs>
          <w:tab w:val="num" w:pos="280"/>
        </w:tabs>
        <w:ind w:left="280" w:firstLine="5760"/>
      </w:pPr>
      <w:rPr>
        <w:rFonts w:hint="default"/>
        <w:position w:val="0"/>
      </w:rPr>
    </w:lvl>
  </w:abstractNum>
  <w:abstractNum w:abstractNumId="1" w15:restartNumberingAfterBreak="0">
    <w:nsid w:val="00000002"/>
    <w:multiLevelType w:val="multilevel"/>
    <w:tmpl w:val="894EE874"/>
    <w:lvl w:ilvl="0">
      <w:start w:val="3"/>
      <w:numFmt w:val="decimal"/>
      <w:isLgl/>
      <w:lvlText w:val="%1)"/>
      <w:lvlJc w:val="left"/>
      <w:pPr>
        <w:tabs>
          <w:tab w:val="num" w:pos="280"/>
        </w:tabs>
        <w:ind w:left="280" w:firstLine="0"/>
      </w:pPr>
      <w:rPr>
        <w:rFonts w:hint="default"/>
        <w:position w:val="0"/>
      </w:rPr>
    </w:lvl>
    <w:lvl w:ilvl="1">
      <w:start w:val="1"/>
      <w:numFmt w:val="decimal"/>
      <w:isLgl/>
      <w:lvlText w:val="%2)"/>
      <w:lvlJc w:val="left"/>
      <w:pPr>
        <w:tabs>
          <w:tab w:val="num" w:pos="280"/>
        </w:tabs>
        <w:ind w:left="280" w:firstLine="720"/>
      </w:pPr>
      <w:rPr>
        <w:rFonts w:hint="default"/>
        <w:position w:val="0"/>
      </w:rPr>
    </w:lvl>
    <w:lvl w:ilvl="2">
      <w:start w:val="1"/>
      <w:numFmt w:val="decimal"/>
      <w:isLgl/>
      <w:lvlText w:val="%3)"/>
      <w:lvlJc w:val="left"/>
      <w:pPr>
        <w:tabs>
          <w:tab w:val="num" w:pos="280"/>
        </w:tabs>
        <w:ind w:left="280" w:firstLine="1440"/>
      </w:pPr>
      <w:rPr>
        <w:rFonts w:hint="default"/>
        <w:position w:val="0"/>
      </w:rPr>
    </w:lvl>
    <w:lvl w:ilvl="3">
      <w:start w:val="1"/>
      <w:numFmt w:val="decimal"/>
      <w:isLgl/>
      <w:lvlText w:val="%4)"/>
      <w:lvlJc w:val="left"/>
      <w:pPr>
        <w:tabs>
          <w:tab w:val="num" w:pos="280"/>
        </w:tabs>
        <w:ind w:left="280" w:firstLine="2160"/>
      </w:pPr>
      <w:rPr>
        <w:rFonts w:hint="default"/>
        <w:position w:val="0"/>
      </w:rPr>
    </w:lvl>
    <w:lvl w:ilvl="4">
      <w:start w:val="1"/>
      <w:numFmt w:val="decimal"/>
      <w:isLgl/>
      <w:lvlText w:val="%5)"/>
      <w:lvlJc w:val="left"/>
      <w:pPr>
        <w:tabs>
          <w:tab w:val="num" w:pos="280"/>
        </w:tabs>
        <w:ind w:left="280" w:firstLine="2880"/>
      </w:pPr>
      <w:rPr>
        <w:rFonts w:hint="default"/>
        <w:position w:val="0"/>
      </w:rPr>
    </w:lvl>
    <w:lvl w:ilvl="5">
      <w:start w:val="1"/>
      <w:numFmt w:val="decimal"/>
      <w:isLgl/>
      <w:lvlText w:val="%6)"/>
      <w:lvlJc w:val="left"/>
      <w:pPr>
        <w:tabs>
          <w:tab w:val="num" w:pos="280"/>
        </w:tabs>
        <w:ind w:left="280" w:firstLine="3600"/>
      </w:pPr>
      <w:rPr>
        <w:rFonts w:hint="default"/>
        <w:position w:val="0"/>
      </w:rPr>
    </w:lvl>
    <w:lvl w:ilvl="6">
      <w:start w:val="1"/>
      <w:numFmt w:val="decimal"/>
      <w:isLgl/>
      <w:lvlText w:val="%7)"/>
      <w:lvlJc w:val="left"/>
      <w:pPr>
        <w:tabs>
          <w:tab w:val="num" w:pos="280"/>
        </w:tabs>
        <w:ind w:left="280" w:firstLine="4320"/>
      </w:pPr>
      <w:rPr>
        <w:rFonts w:hint="default"/>
        <w:position w:val="0"/>
      </w:rPr>
    </w:lvl>
    <w:lvl w:ilvl="7">
      <w:start w:val="1"/>
      <w:numFmt w:val="decimal"/>
      <w:isLgl/>
      <w:lvlText w:val="%8)"/>
      <w:lvlJc w:val="left"/>
      <w:pPr>
        <w:tabs>
          <w:tab w:val="num" w:pos="280"/>
        </w:tabs>
        <w:ind w:left="280" w:firstLine="5040"/>
      </w:pPr>
      <w:rPr>
        <w:rFonts w:hint="default"/>
        <w:position w:val="0"/>
      </w:rPr>
    </w:lvl>
    <w:lvl w:ilvl="8">
      <w:start w:val="1"/>
      <w:numFmt w:val="decimal"/>
      <w:isLgl/>
      <w:lvlText w:val="%9)"/>
      <w:lvlJc w:val="left"/>
      <w:pPr>
        <w:tabs>
          <w:tab w:val="num" w:pos="280"/>
        </w:tabs>
        <w:ind w:left="280" w:firstLine="5760"/>
      </w:pPr>
      <w:rPr>
        <w:rFonts w:hint="default"/>
        <w:position w:val="0"/>
      </w:rPr>
    </w:lvl>
  </w:abstractNum>
  <w:abstractNum w:abstractNumId="2" w15:restartNumberingAfterBreak="0">
    <w:nsid w:val="00000003"/>
    <w:multiLevelType w:val="multilevel"/>
    <w:tmpl w:val="894EE875"/>
    <w:lvl w:ilvl="0">
      <w:start w:val="4"/>
      <w:numFmt w:val="decimal"/>
      <w:isLgl/>
      <w:lvlText w:val="%1)"/>
      <w:lvlJc w:val="left"/>
      <w:pPr>
        <w:tabs>
          <w:tab w:val="num" w:pos="280"/>
        </w:tabs>
        <w:ind w:left="280" w:firstLine="0"/>
      </w:pPr>
      <w:rPr>
        <w:rFonts w:hint="default"/>
        <w:position w:val="0"/>
      </w:rPr>
    </w:lvl>
    <w:lvl w:ilvl="1">
      <w:start w:val="1"/>
      <w:numFmt w:val="decimal"/>
      <w:isLgl/>
      <w:lvlText w:val="%2)"/>
      <w:lvlJc w:val="left"/>
      <w:pPr>
        <w:tabs>
          <w:tab w:val="num" w:pos="280"/>
        </w:tabs>
        <w:ind w:left="280" w:firstLine="720"/>
      </w:pPr>
      <w:rPr>
        <w:rFonts w:hint="default"/>
        <w:position w:val="0"/>
      </w:rPr>
    </w:lvl>
    <w:lvl w:ilvl="2">
      <w:start w:val="1"/>
      <w:numFmt w:val="decimal"/>
      <w:isLgl/>
      <w:lvlText w:val="%3)"/>
      <w:lvlJc w:val="left"/>
      <w:pPr>
        <w:tabs>
          <w:tab w:val="num" w:pos="280"/>
        </w:tabs>
        <w:ind w:left="280" w:firstLine="1440"/>
      </w:pPr>
      <w:rPr>
        <w:rFonts w:hint="default"/>
        <w:position w:val="0"/>
      </w:rPr>
    </w:lvl>
    <w:lvl w:ilvl="3">
      <w:start w:val="1"/>
      <w:numFmt w:val="decimal"/>
      <w:isLgl/>
      <w:lvlText w:val="%4)"/>
      <w:lvlJc w:val="left"/>
      <w:pPr>
        <w:tabs>
          <w:tab w:val="num" w:pos="280"/>
        </w:tabs>
        <w:ind w:left="280" w:firstLine="2160"/>
      </w:pPr>
      <w:rPr>
        <w:rFonts w:hint="default"/>
        <w:position w:val="0"/>
      </w:rPr>
    </w:lvl>
    <w:lvl w:ilvl="4">
      <w:start w:val="1"/>
      <w:numFmt w:val="decimal"/>
      <w:isLgl/>
      <w:lvlText w:val="%5)"/>
      <w:lvlJc w:val="left"/>
      <w:pPr>
        <w:tabs>
          <w:tab w:val="num" w:pos="280"/>
        </w:tabs>
        <w:ind w:left="280" w:firstLine="2880"/>
      </w:pPr>
      <w:rPr>
        <w:rFonts w:hint="default"/>
        <w:position w:val="0"/>
      </w:rPr>
    </w:lvl>
    <w:lvl w:ilvl="5">
      <w:start w:val="1"/>
      <w:numFmt w:val="decimal"/>
      <w:isLgl/>
      <w:lvlText w:val="%6)"/>
      <w:lvlJc w:val="left"/>
      <w:pPr>
        <w:tabs>
          <w:tab w:val="num" w:pos="280"/>
        </w:tabs>
        <w:ind w:left="280" w:firstLine="3600"/>
      </w:pPr>
      <w:rPr>
        <w:rFonts w:hint="default"/>
        <w:position w:val="0"/>
      </w:rPr>
    </w:lvl>
    <w:lvl w:ilvl="6">
      <w:start w:val="1"/>
      <w:numFmt w:val="decimal"/>
      <w:isLgl/>
      <w:lvlText w:val="%7)"/>
      <w:lvlJc w:val="left"/>
      <w:pPr>
        <w:tabs>
          <w:tab w:val="num" w:pos="280"/>
        </w:tabs>
        <w:ind w:left="280" w:firstLine="4320"/>
      </w:pPr>
      <w:rPr>
        <w:rFonts w:hint="default"/>
        <w:position w:val="0"/>
      </w:rPr>
    </w:lvl>
    <w:lvl w:ilvl="7">
      <w:start w:val="1"/>
      <w:numFmt w:val="decimal"/>
      <w:isLgl/>
      <w:lvlText w:val="%8)"/>
      <w:lvlJc w:val="left"/>
      <w:pPr>
        <w:tabs>
          <w:tab w:val="num" w:pos="280"/>
        </w:tabs>
        <w:ind w:left="280" w:firstLine="5040"/>
      </w:pPr>
      <w:rPr>
        <w:rFonts w:hint="default"/>
        <w:position w:val="0"/>
      </w:rPr>
    </w:lvl>
    <w:lvl w:ilvl="8">
      <w:start w:val="1"/>
      <w:numFmt w:val="decimal"/>
      <w:isLgl/>
      <w:lvlText w:val="%9)"/>
      <w:lvlJc w:val="left"/>
      <w:pPr>
        <w:tabs>
          <w:tab w:val="num" w:pos="280"/>
        </w:tabs>
        <w:ind w:left="280" w:firstLine="5760"/>
      </w:pPr>
      <w:rPr>
        <w:rFonts w:hint="default"/>
        <w:position w:val="0"/>
      </w:rPr>
    </w:lvl>
  </w:abstractNum>
  <w:abstractNum w:abstractNumId="3" w15:restartNumberingAfterBreak="0">
    <w:nsid w:val="00000004"/>
    <w:multiLevelType w:val="multilevel"/>
    <w:tmpl w:val="894EE876"/>
    <w:lvl w:ilvl="0">
      <w:start w:val="5"/>
      <w:numFmt w:val="decimal"/>
      <w:isLgl/>
      <w:lvlText w:val="%1)"/>
      <w:lvlJc w:val="left"/>
      <w:pPr>
        <w:tabs>
          <w:tab w:val="num" w:pos="280"/>
        </w:tabs>
        <w:ind w:left="280" w:firstLine="0"/>
      </w:pPr>
      <w:rPr>
        <w:rFonts w:hint="default"/>
        <w:position w:val="0"/>
      </w:rPr>
    </w:lvl>
    <w:lvl w:ilvl="1">
      <w:start w:val="1"/>
      <w:numFmt w:val="decimal"/>
      <w:isLgl/>
      <w:lvlText w:val="%2)"/>
      <w:lvlJc w:val="left"/>
      <w:pPr>
        <w:tabs>
          <w:tab w:val="num" w:pos="280"/>
        </w:tabs>
        <w:ind w:left="280" w:firstLine="720"/>
      </w:pPr>
      <w:rPr>
        <w:rFonts w:hint="default"/>
        <w:position w:val="0"/>
      </w:rPr>
    </w:lvl>
    <w:lvl w:ilvl="2">
      <w:start w:val="1"/>
      <w:numFmt w:val="decimal"/>
      <w:isLgl/>
      <w:lvlText w:val="%3)"/>
      <w:lvlJc w:val="left"/>
      <w:pPr>
        <w:tabs>
          <w:tab w:val="num" w:pos="280"/>
        </w:tabs>
        <w:ind w:left="280" w:firstLine="1440"/>
      </w:pPr>
      <w:rPr>
        <w:rFonts w:hint="default"/>
        <w:position w:val="0"/>
      </w:rPr>
    </w:lvl>
    <w:lvl w:ilvl="3">
      <w:start w:val="1"/>
      <w:numFmt w:val="decimal"/>
      <w:isLgl/>
      <w:lvlText w:val="%4)"/>
      <w:lvlJc w:val="left"/>
      <w:pPr>
        <w:tabs>
          <w:tab w:val="num" w:pos="280"/>
        </w:tabs>
        <w:ind w:left="280" w:firstLine="2160"/>
      </w:pPr>
      <w:rPr>
        <w:rFonts w:hint="default"/>
        <w:position w:val="0"/>
      </w:rPr>
    </w:lvl>
    <w:lvl w:ilvl="4">
      <w:start w:val="1"/>
      <w:numFmt w:val="decimal"/>
      <w:isLgl/>
      <w:lvlText w:val="%5)"/>
      <w:lvlJc w:val="left"/>
      <w:pPr>
        <w:tabs>
          <w:tab w:val="num" w:pos="280"/>
        </w:tabs>
        <w:ind w:left="280" w:firstLine="2880"/>
      </w:pPr>
      <w:rPr>
        <w:rFonts w:hint="default"/>
        <w:position w:val="0"/>
      </w:rPr>
    </w:lvl>
    <w:lvl w:ilvl="5">
      <w:start w:val="1"/>
      <w:numFmt w:val="decimal"/>
      <w:isLgl/>
      <w:lvlText w:val="%6)"/>
      <w:lvlJc w:val="left"/>
      <w:pPr>
        <w:tabs>
          <w:tab w:val="num" w:pos="280"/>
        </w:tabs>
        <w:ind w:left="280" w:firstLine="3600"/>
      </w:pPr>
      <w:rPr>
        <w:rFonts w:hint="default"/>
        <w:position w:val="0"/>
      </w:rPr>
    </w:lvl>
    <w:lvl w:ilvl="6">
      <w:start w:val="1"/>
      <w:numFmt w:val="decimal"/>
      <w:isLgl/>
      <w:lvlText w:val="%7)"/>
      <w:lvlJc w:val="left"/>
      <w:pPr>
        <w:tabs>
          <w:tab w:val="num" w:pos="280"/>
        </w:tabs>
        <w:ind w:left="280" w:firstLine="4320"/>
      </w:pPr>
      <w:rPr>
        <w:rFonts w:hint="default"/>
        <w:position w:val="0"/>
      </w:rPr>
    </w:lvl>
    <w:lvl w:ilvl="7">
      <w:start w:val="1"/>
      <w:numFmt w:val="decimal"/>
      <w:isLgl/>
      <w:lvlText w:val="%8)"/>
      <w:lvlJc w:val="left"/>
      <w:pPr>
        <w:tabs>
          <w:tab w:val="num" w:pos="280"/>
        </w:tabs>
        <w:ind w:left="280" w:firstLine="5040"/>
      </w:pPr>
      <w:rPr>
        <w:rFonts w:hint="default"/>
        <w:position w:val="0"/>
      </w:rPr>
    </w:lvl>
    <w:lvl w:ilvl="8">
      <w:start w:val="1"/>
      <w:numFmt w:val="decimal"/>
      <w:isLgl/>
      <w:lvlText w:val="%9)"/>
      <w:lvlJc w:val="left"/>
      <w:pPr>
        <w:tabs>
          <w:tab w:val="num" w:pos="280"/>
        </w:tabs>
        <w:ind w:left="280" w:firstLine="5760"/>
      </w:pPr>
      <w:rPr>
        <w:rFonts w:hint="default"/>
        <w:position w:val="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E42"/>
    <w:rsid w:val="00053700"/>
    <w:rsid w:val="000A7DFC"/>
    <w:rsid w:val="000C5D14"/>
    <w:rsid w:val="000D442E"/>
    <w:rsid w:val="000D7A8D"/>
    <w:rsid w:val="00103EC8"/>
    <w:rsid w:val="001044E0"/>
    <w:rsid w:val="001044EB"/>
    <w:rsid w:val="001113EE"/>
    <w:rsid w:val="0015325C"/>
    <w:rsid w:val="0016353F"/>
    <w:rsid w:val="001A2D8C"/>
    <w:rsid w:val="001B4F47"/>
    <w:rsid w:val="001D59D9"/>
    <w:rsid w:val="001F0A93"/>
    <w:rsid w:val="001F1E86"/>
    <w:rsid w:val="001F360A"/>
    <w:rsid w:val="001F7257"/>
    <w:rsid w:val="001F7609"/>
    <w:rsid w:val="002143CF"/>
    <w:rsid w:val="00217645"/>
    <w:rsid w:val="00217DBD"/>
    <w:rsid w:val="00233374"/>
    <w:rsid w:val="0025751B"/>
    <w:rsid w:val="002C38E0"/>
    <w:rsid w:val="002E0321"/>
    <w:rsid w:val="002E172A"/>
    <w:rsid w:val="002E187F"/>
    <w:rsid w:val="002F2F85"/>
    <w:rsid w:val="002F4122"/>
    <w:rsid w:val="00344317"/>
    <w:rsid w:val="0034592B"/>
    <w:rsid w:val="00350D61"/>
    <w:rsid w:val="00360ED2"/>
    <w:rsid w:val="0036298D"/>
    <w:rsid w:val="003A4122"/>
    <w:rsid w:val="003B2B17"/>
    <w:rsid w:val="003E72D7"/>
    <w:rsid w:val="00415DE1"/>
    <w:rsid w:val="00442687"/>
    <w:rsid w:val="00445992"/>
    <w:rsid w:val="00460538"/>
    <w:rsid w:val="00462919"/>
    <w:rsid w:val="00513AA0"/>
    <w:rsid w:val="00514C3B"/>
    <w:rsid w:val="005365A7"/>
    <w:rsid w:val="00552BCB"/>
    <w:rsid w:val="00555993"/>
    <w:rsid w:val="00560875"/>
    <w:rsid w:val="005F1601"/>
    <w:rsid w:val="00602B9E"/>
    <w:rsid w:val="006040D9"/>
    <w:rsid w:val="00614393"/>
    <w:rsid w:val="006A41B7"/>
    <w:rsid w:val="006B4E7D"/>
    <w:rsid w:val="006B7AC0"/>
    <w:rsid w:val="006C254F"/>
    <w:rsid w:val="006C79A7"/>
    <w:rsid w:val="006D6E42"/>
    <w:rsid w:val="00703A42"/>
    <w:rsid w:val="00704117"/>
    <w:rsid w:val="00745F5C"/>
    <w:rsid w:val="0076196B"/>
    <w:rsid w:val="00763A7F"/>
    <w:rsid w:val="0079458B"/>
    <w:rsid w:val="007B05D6"/>
    <w:rsid w:val="007D11EC"/>
    <w:rsid w:val="007F7644"/>
    <w:rsid w:val="0082281D"/>
    <w:rsid w:val="00826757"/>
    <w:rsid w:val="00852C2B"/>
    <w:rsid w:val="0087424B"/>
    <w:rsid w:val="008937E5"/>
    <w:rsid w:val="008A4AE0"/>
    <w:rsid w:val="00910C39"/>
    <w:rsid w:val="00921DC8"/>
    <w:rsid w:val="0092556B"/>
    <w:rsid w:val="00931ADC"/>
    <w:rsid w:val="009350B3"/>
    <w:rsid w:val="009515DE"/>
    <w:rsid w:val="0096672C"/>
    <w:rsid w:val="009C10F8"/>
    <w:rsid w:val="009D5D72"/>
    <w:rsid w:val="009D5DF6"/>
    <w:rsid w:val="00A26AC9"/>
    <w:rsid w:val="00A50B7D"/>
    <w:rsid w:val="00A50DE5"/>
    <w:rsid w:val="00A71403"/>
    <w:rsid w:val="00A74171"/>
    <w:rsid w:val="00AA5EFD"/>
    <w:rsid w:val="00AB08DE"/>
    <w:rsid w:val="00AC241A"/>
    <w:rsid w:val="00AC3918"/>
    <w:rsid w:val="00B1030C"/>
    <w:rsid w:val="00B22BCD"/>
    <w:rsid w:val="00B754B2"/>
    <w:rsid w:val="00B80568"/>
    <w:rsid w:val="00B9471C"/>
    <w:rsid w:val="00BA2457"/>
    <w:rsid w:val="00BB3838"/>
    <w:rsid w:val="00BD657F"/>
    <w:rsid w:val="00BE0B4E"/>
    <w:rsid w:val="00BE24EB"/>
    <w:rsid w:val="00BE4828"/>
    <w:rsid w:val="00C010C7"/>
    <w:rsid w:val="00C81DFF"/>
    <w:rsid w:val="00C83202"/>
    <w:rsid w:val="00C863BF"/>
    <w:rsid w:val="00C9001E"/>
    <w:rsid w:val="00CA4CF5"/>
    <w:rsid w:val="00CA6491"/>
    <w:rsid w:val="00CC0333"/>
    <w:rsid w:val="00CE5B60"/>
    <w:rsid w:val="00CE7812"/>
    <w:rsid w:val="00CF29F3"/>
    <w:rsid w:val="00D029D2"/>
    <w:rsid w:val="00D13F7D"/>
    <w:rsid w:val="00D410E8"/>
    <w:rsid w:val="00D61901"/>
    <w:rsid w:val="00D703B9"/>
    <w:rsid w:val="00D74136"/>
    <w:rsid w:val="00D8481E"/>
    <w:rsid w:val="00D9656B"/>
    <w:rsid w:val="00DB6525"/>
    <w:rsid w:val="00E024F1"/>
    <w:rsid w:val="00E14F36"/>
    <w:rsid w:val="00E541B3"/>
    <w:rsid w:val="00E60D7C"/>
    <w:rsid w:val="00E775DA"/>
    <w:rsid w:val="00E863AF"/>
    <w:rsid w:val="00ED572C"/>
    <w:rsid w:val="00F43D4F"/>
    <w:rsid w:val="00F73E95"/>
    <w:rsid w:val="00FB07B2"/>
    <w:rsid w:val="00FC6AAD"/>
    <w:rsid w:val="00FF0D2B"/>
    <w:rsid w:val="00FF5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59955DE"/>
  <w15:chartTrackingRefBased/>
  <w15:docId w15:val="{A46E8355-B896-49F5-B62D-67BF5C169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2">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iPriority="35"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10"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uiPriority="1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uiPriority="22" w:qFormat="1"/>
    <w:lsdException w:name="Emphasis" w:locked="1" w:uiPriority="2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E024F1"/>
    <w:pPr>
      <w:spacing w:after="160" w:line="276" w:lineRule="auto"/>
    </w:pPr>
    <w:rPr>
      <w:sz w:val="24"/>
      <w:szCs w:val="21"/>
    </w:rPr>
  </w:style>
  <w:style w:type="paragraph" w:styleId="Heading1">
    <w:name w:val="heading 1"/>
    <w:basedOn w:val="Normal"/>
    <w:next w:val="Normal"/>
    <w:link w:val="Heading1Char"/>
    <w:uiPriority w:val="9"/>
    <w:qFormat/>
    <w:locked/>
    <w:rsid w:val="00233374"/>
    <w:pPr>
      <w:keepNext/>
      <w:keepLines/>
      <w:pBdr>
        <w:bottom w:val="single" w:sz="4" w:space="2" w:color="ED7D31"/>
      </w:pBdr>
      <w:spacing w:before="360" w:after="120" w:line="240" w:lineRule="auto"/>
      <w:outlineLvl w:val="0"/>
    </w:pPr>
    <w:rPr>
      <w:rFonts w:ascii="Calibri Light" w:eastAsia="SimSun" w:hAnsi="Calibri Light"/>
      <w:color w:val="262626"/>
      <w:sz w:val="40"/>
      <w:szCs w:val="40"/>
    </w:rPr>
  </w:style>
  <w:style w:type="paragraph" w:styleId="Heading2">
    <w:name w:val="heading 2"/>
    <w:basedOn w:val="Normal"/>
    <w:next w:val="Normal"/>
    <w:link w:val="Heading2Char"/>
    <w:uiPriority w:val="9"/>
    <w:semiHidden/>
    <w:unhideWhenUsed/>
    <w:qFormat/>
    <w:locked/>
    <w:rsid w:val="00233374"/>
    <w:pPr>
      <w:keepNext/>
      <w:keepLines/>
      <w:spacing w:before="120" w:after="0" w:line="240" w:lineRule="auto"/>
      <w:outlineLvl w:val="1"/>
    </w:pPr>
    <w:rPr>
      <w:rFonts w:ascii="Calibri Light" w:eastAsia="SimSun" w:hAnsi="Calibri Light"/>
      <w:color w:val="ED7D31"/>
      <w:sz w:val="36"/>
      <w:szCs w:val="36"/>
    </w:rPr>
  </w:style>
  <w:style w:type="paragraph" w:styleId="Heading3">
    <w:name w:val="heading 3"/>
    <w:basedOn w:val="Normal"/>
    <w:next w:val="Normal"/>
    <w:link w:val="Heading3Char"/>
    <w:uiPriority w:val="9"/>
    <w:semiHidden/>
    <w:unhideWhenUsed/>
    <w:qFormat/>
    <w:locked/>
    <w:rsid w:val="00233374"/>
    <w:pPr>
      <w:keepNext/>
      <w:keepLines/>
      <w:spacing w:before="80" w:after="0" w:line="240" w:lineRule="auto"/>
      <w:outlineLvl w:val="2"/>
    </w:pPr>
    <w:rPr>
      <w:rFonts w:ascii="Calibri Light" w:eastAsia="SimSun" w:hAnsi="Calibri Light"/>
      <w:color w:val="C45911"/>
      <w:sz w:val="32"/>
      <w:szCs w:val="32"/>
    </w:rPr>
  </w:style>
  <w:style w:type="paragraph" w:styleId="Heading4">
    <w:name w:val="heading 4"/>
    <w:basedOn w:val="Normal"/>
    <w:next w:val="Normal"/>
    <w:link w:val="Heading4Char"/>
    <w:uiPriority w:val="9"/>
    <w:semiHidden/>
    <w:unhideWhenUsed/>
    <w:qFormat/>
    <w:locked/>
    <w:rsid w:val="00233374"/>
    <w:pPr>
      <w:keepNext/>
      <w:keepLines/>
      <w:spacing w:before="80" w:after="0" w:line="240" w:lineRule="auto"/>
      <w:outlineLvl w:val="3"/>
    </w:pPr>
    <w:rPr>
      <w:rFonts w:ascii="Calibri Light" w:eastAsia="SimSun" w:hAnsi="Calibri Light"/>
      <w:i/>
      <w:iCs/>
      <w:color w:val="833C0B"/>
      <w:sz w:val="28"/>
      <w:szCs w:val="28"/>
    </w:rPr>
  </w:style>
  <w:style w:type="paragraph" w:styleId="Heading5">
    <w:name w:val="heading 5"/>
    <w:basedOn w:val="Normal"/>
    <w:next w:val="Normal"/>
    <w:link w:val="Heading5Char"/>
    <w:uiPriority w:val="9"/>
    <w:semiHidden/>
    <w:unhideWhenUsed/>
    <w:qFormat/>
    <w:locked/>
    <w:rsid w:val="00233374"/>
    <w:pPr>
      <w:keepNext/>
      <w:keepLines/>
      <w:spacing w:before="80" w:after="0" w:line="240" w:lineRule="auto"/>
      <w:outlineLvl w:val="4"/>
    </w:pPr>
    <w:rPr>
      <w:rFonts w:ascii="Calibri Light" w:eastAsia="SimSun" w:hAnsi="Calibri Light"/>
      <w:color w:val="C45911"/>
      <w:szCs w:val="24"/>
    </w:rPr>
  </w:style>
  <w:style w:type="paragraph" w:styleId="Heading6">
    <w:name w:val="heading 6"/>
    <w:basedOn w:val="Normal"/>
    <w:next w:val="Normal"/>
    <w:link w:val="Heading6Char"/>
    <w:uiPriority w:val="9"/>
    <w:semiHidden/>
    <w:unhideWhenUsed/>
    <w:qFormat/>
    <w:locked/>
    <w:rsid w:val="00233374"/>
    <w:pPr>
      <w:keepNext/>
      <w:keepLines/>
      <w:spacing w:before="80" w:after="0" w:line="240" w:lineRule="auto"/>
      <w:outlineLvl w:val="5"/>
    </w:pPr>
    <w:rPr>
      <w:rFonts w:ascii="Calibri Light" w:eastAsia="SimSun" w:hAnsi="Calibri Light"/>
      <w:i/>
      <w:iCs/>
      <w:color w:val="833C0B"/>
      <w:szCs w:val="24"/>
    </w:rPr>
  </w:style>
  <w:style w:type="paragraph" w:styleId="Heading7">
    <w:name w:val="heading 7"/>
    <w:basedOn w:val="Normal"/>
    <w:next w:val="Normal"/>
    <w:link w:val="Heading7Char"/>
    <w:uiPriority w:val="9"/>
    <w:semiHidden/>
    <w:unhideWhenUsed/>
    <w:qFormat/>
    <w:locked/>
    <w:rsid w:val="00233374"/>
    <w:pPr>
      <w:keepNext/>
      <w:keepLines/>
      <w:spacing w:before="80" w:after="0" w:line="240" w:lineRule="auto"/>
      <w:outlineLvl w:val="6"/>
    </w:pPr>
    <w:rPr>
      <w:rFonts w:ascii="Calibri Light" w:eastAsia="SimSun" w:hAnsi="Calibri Light"/>
      <w:b/>
      <w:bCs/>
      <w:color w:val="833C0B"/>
      <w:sz w:val="22"/>
      <w:szCs w:val="22"/>
    </w:rPr>
  </w:style>
  <w:style w:type="paragraph" w:styleId="Heading8">
    <w:name w:val="heading 8"/>
    <w:basedOn w:val="Normal"/>
    <w:next w:val="Normal"/>
    <w:link w:val="Heading8Char"/>
    <w:uiPriority w:val="9"/>
    <w:semiHidden/>
    <w:unhideWhenUsed/>
    <w:qFormat/>
    <w:locked/>
    <w:rsid w:val="00233374"/>
    <w:pPr>
      <w:keepNext/>
      <w:keepLines/>
      <w:spacing w:before="80" w:after="0" w:line="240" w:lineRule="auto"/>
      <w:outlineLvl w:val="7"/>
    </w:pPr>
    <w:rPr>
      <w:rFonts w:ascii="Calibri Light" w:eastAsia="SimSun" w:hAnsi="Calibri Light"/>
      <w:color w:val="833C0B"/>
      <w:sz w:val="22"/>
      <w:szCs w:val="22"/>
    </w:rPr>
  </w:style>
  <w:style w:type="paragraph" w:styleId="Heading9">
    <w:name w:val="heading 9"/>
    <w:basedOn w:val="Normal"/>
    <w:next w:val="Normal"/>
    <w:link w:val="Heading9Char"/>
    <w:uiPriority w:val="9"/>
    <w:semiHidden/>
    <w:unhideWhenUsed/>
    <w:qFormat/>
    <w:locked/>
    <w:rsid w:val="00233374"/>
    <w:pPr>
      <w:keepNext/>
      <w:keepLines/>
      <w:spacing w:before="80" w:after="0" w:line="240" w:lineRule="auto"/>
      <w:outlineLvl w:val="8"/>
    </w:pPr>
    <w:rPr>
      <w:rFonts w:ascii="Calibri Light" w:eastAsia="SimSun" w:hAnsi="Calibri Light"/>
      <w:i/>
      <w:iCs/>
      <w:color w:val="833C0B"/>
      <w:sz w:val="22"/>
      <w:szCs w:val="22"/>
    </w:rPr>
  </w:style>
  <w:style w:type="character" w:default="1" w:styleId="DefaultParagraphFont">
    <w:name w:val="Default Paragraph Font"/>
    <w:autoRedefine/>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eaderFooter">
    <w:name w:val="Header &amp; Footer"/>
    <w:pPr>
      <w:tabs>
        <w:tab w:val="right" w:pos="9360"/>
      </w:tabs>
    </w:pPr>
    <w:rPr>
      <w:rFonts w:ascii="Helvetica" w:eastAsia="ヒラギノ角ゴ Pro W3" w:hAnsi="Helvetica"/>
      <w:color w:val="000000"/>
      <w:szCs w:val="21"/>
    </w:rPr>
  </w:style>
  <w:style w:type="paragraph" w:customStyle="1" w:styleId="Body">
    <w:name w:val="Body"/>
    <w:rPr>
      <w:rFonts w:ascii="Helvetica" w:eastAsia="ヒラギノ角ゴ Pro W3" w:hAnsi="Helvetica"/>
      <w:color w:val="000000"/>
      <w:sz w:val="24"/>
      <w:szCs w:val="21"/>
    </w:rPr>
  </w:style>
  <w:style w:type="character" w:customStyle="1" w:styleId="Heading1Char">
    <w:name w:val="Heading 1 Char"/>
    <w:link w:val="Heading1"/>
    <w:uiPriority w:val="9"/>
    <w:rsid w:val="00233374"/>
    <w:rPr>
      <w:rFonts w:ascii="Calibri Light" w:eastAsia="SimSun" w:hAnsi="Calibri Light" w:cs="Times New Roman"/>
      <w:color w:val="262626"/>
      <w:sz w:val="40"/>
      <w:szCs w:val="40"/>
    </w:rPr>
  </w:style>
  <w:style w:type="character" w:customStyle="1" w:styleId="Heading2Char">
    <w:name w:val="Heading 2 Char"/>
    <w:link w:val="Heading2"/>
    <w:uiPriority w:val="9"/>
    <w:semiHidden/>
    <w:rsid w:val="00233374"/>
    <w:rPr>
      <w:rFonts w:ascii="Calibri Light" w:eastAsia="SimSun" w:hAnsi="Calibri Light" w:cs="Times New Roman"/>
      <w:color w:val="ED7D31"/>
      <w:sz w:val="36"/>
      <w:szCs w:val="36"/>
    </w:rPr>
  </w:style>
  <w:style w:type="character" w:customStyle="1" w:styleId="Heading3Char">
    <w:name w:val="Heading 3 Char"/>
    <w:link w:val="Heading3"/>
    <w:uiPriority w:val="9"/>
    <w:semiHidden/>
    <w:rsid w:val="00233374"/>
    <w:rPr>
      <w:rFonts w:ascii="Calibri Light" w:eastAsia="SimSun" w:hAnsi="Calibri Light" w:cs="Times New Roman"/>
      <w:color w:val="C45911"/>
      <w:sz w:val="32"/>
      <w:szCs w:val="32"/>
    </w:rPr>
  </w:style>
  <w:style w:type="character" w:customStyle="1" w:styleId="Heading4Char">
    <w:name w:val="Heading 4 Char"/>
    <w:link w:val="Heading4"/>
    <w:uiPriority w:val="9"/>
    <w:semiHidden/>
    <w:rsid w:val="00233374"/>
    <w:rPr>
      <w:rFonts w:ascii="Calibri Light" w:eastAsia="SimSun" w:hAnsi="Calibri Light" w:cs="Times New Roman"/>
      <w:i/>
      <w:iCs/>
      <w:color w:val="833C0B"/>
      <w:sz w:val="28"/>
      <w:szCs w:val="28"/>
    </w:rPr>
  </w:style>
  <w:style w:type="character" w:customStyle="1" w:styleId="Heading5Char">
    <w:name w:val="Heading 5 Char"/>
    <w:link w:val="Heading5"/>
    <w:uiPriority w:val="9"/>
    <w:semiHidden/>
    <w:rsid w:val="00233374"/>
    <w:rPr>
      <w:rFonts w:ascii="Calibri Light" w:eastAsia="SimSun" w:hAnsi="Calibri Light" w:cs="Times New Roman"/>
      <w:color w:val="C45911"/>
      <w:sz w:val="24"/>
      <w:szCs w:val="24"/>
    </w:rPr>
  </w:style>
  <w:style w:type="character" w:customStyle="1" w:styleId="Heading6Char">
    <w:name w:val="Heading 6 Char"/>
    <w:link w:val="Heading6"/>
    <w:uiPriority w:val="9"/>
    <w:semiHidden/>
    <w:rsid w:val="00233374"/>
    <w:rPr>
      <w:rFonts w:ascii="Calibri Light" w:eastAsia="SimSun" w:hAnsi="Calibri Light" w:cs="Times New Roman"/>
      <w:i/>
      <w:iCs/>
      <w:color w:val="833C0B"/>
      <w:sz w:val="24"/>
      <w:szCs w:val="24"/>
    </w:rPr>
  </w:style>
  <w:style w:type="character" w:customStyle="1" w:styleId="Heading7Char">
    <w:name w:val="Heading 7 Char"/>
    <w:link w:val="Heading7"/>
    <w:uiPriority w:val="9"/>
    <w:semiHidden/>
    <w:rsid w:val="00233374"/>
    <w:rPr>
      <w:rFonts w:ascii="Calibri Light" w:eastAsia="SimSun" w:hAnsi="Calibri Light" w:cs="Times New Roman"/>
      <w:b/>
      <w:bCs/>
      <w:color w:val="833C0B"/>
      <w:sz w:val="22"/>
      <w:szCs w:val="22"/>
    </w:rPr>
  </w:style>
  <w:style w:type="character" w:customStyle="1" w:styleId="Heading8Char">
    <w:name w:val="Heading 8 Char"/>
    <w:link w:val="Heading8"/>
    <w:uiPriority w:val="9"/>
    <w:semiHidden/>
    <w:rsid w:val="00233374"/>
    <w:rPr>
      <w:rFonts w:ascii="Calibri Light" w:eastAsia="SimSun" w:hAnsi="Calibri Light" w:cs="Times New Roman"/>
      <w:color w:val="833C0B"/>
      <w:sz w:val="22"/>
      <w:szCs w:val="22"/>
    </w:rPr>
  </w:style>
  <w:style w:type="character" w:customStyle="1" w:styleId="Heading9Char">
    <w:name w:val="Heading 9 Char"/>
    <w:link w:val="Heading9"/>
    <w:uiPriority w:val="9"/>
    <w:semiHidden/>
    <w:rsid w:val="00233374"/>
    <w:rPr>
      <w:rFonts w:ascii="Calibri Light" w:eastAsia="SimSun" w:hAnsi="Calibri Light" w:cs="Times New Roman"/>
      <w:i/>
      <w:iCs/>
      <w:color w:val="833C0B"/>
      <w:sz w:val="22"/>
      <w:szCs w:val="22"/>
    </w:rPr>
  </w:style>
  <w:style w:type="paragraph" w:styleId="Caption">
    <w:name w:val="caption"/>
    <w:basedOn w:val="Normal"/>
    <w:next w:val="Normal"/>
    <w:uiPriority w:val="35"/>
    <w:semiHidden/>
    <w:unhideWhenUsed/>
    <w:qFormat/>
    <w:locked/>
    <w:rsid w:val="00233374"/>
    <w:pPr>
      <w:spacing w:line="240" w:lineRule="auto"/>
    </w:pPr>
    <w:rPr>
      <w:b/>
      <w:bCs/>
      <w:color w:val="404040"/>
      <w:sz w:val="16"/>
      <w:szCs w:val="16"/>
    </w:rPr>
  </w:style>
  <w:style w:type="paragraph" w:styleId="Title">
    <w:name w:val="Title"/>
    <w:basedOn w:val="Normal"/>
    <w:next w:val="Normal"/>
    <w:link w:val="TitleChar"/>
    <w:uiPriority w:val="10"/>
    <w:qFormat/>
    <w:locked/>
    <w:rsid w:val="00233374"/>
    <w:pPr>
      <w:spacing w:after="0" w:line="240" w:lineRule="auto"/>
      <w:contextualSpacing/>
    </w:pPr>
    <w:rPr>
      <w:rFonts w:ascii="Calibri Light" w:eastAsia="SimSun" w:hAnsi="Calibri Light"/>
      <w:color w:val="262626"/>
      <w:sz w:val="96"/>
      <w:szCs w:val="96"/>
    </w:rPr>
  </w:style>
  <w:style w:type="character" w:customStyle="1" w:styleId="TitleChar">
    <w:name w:val="Title Char"/>
    <w:link w:val="Title"/>
    <w:uiPriority w:val="10"/>
    <w:rsid w:val="00233374"/>
    <w:rPr>
      <w:rFonts w:ascii="Calibri Light" w:eastAsia="SimSun" w:hAnsi="Calibri Light" w:cs="Times New Roman"/>
      <w:color w:val="262626"/>
      <w:sz w:val="96"/>
      <w:szCs w:val="96"/>
    </w:rPr>
  </w:style>
  <w:style w:type="paragraph" w:styleId="Subtitle">
    <w:name w:val="Subtitle"/>
    <w:basedOn w:val="Normal"/>
    <w:next w:val="Normal"/>
    <w:link w:val="SubtitleChar"/>
    <w:uiPriority w:val="11"/>
    <w:qFormat/>
    <w:locked/>
    <w:rsid w:val="00233374"/>
    <w:pPr>
      <w:numPr>
        <w:ilvl w:val="1"/>
      </w:numPr>
      <w:spacing w:after="240"/>
    </w:pPr>
    <w:rPr>
      <w:caps/>
      <w:color w:val="404040"/>
      <w:spacing w:val="20"/>
      <w:sz w:val="28"/>
      <w:szCs w:val="28"/>
    </w:rPr>
  </w:style>
  <w:style w:type="character" w:customStyle="1" w:styleId="SubtitleChar">
    <w:name w:val="Subtitle Char"/>
    <w:link w:val="Subtitle"/>
    <w:uiPriority w:val="11"/>
    <w:rsid w:val="00233374"/>
    <w:rPr>
      <w:caps/>
      <w:color w:val="404040"/>
      <w:spacing w:val="20"/>
      <w:sz w:val="28"/>
      <w:szCs w:val="28"/>
    </w:rPr>
  </w:style>
  <w:style w:type="character" w:styleId="Strong">
    <w:name w:val="Strong"/>
    <w:uiPriority w:val="22"/>
    <w:qFormat/>
    <w:locked/>
    <w:rsid w:val="00233374"/>
    <w:rPr>
      <w:b/>
      <w:bCs/>
    </w:rPr>
  </w:style>
  <w:style w:type="character" w:styleId="Emphasis">
    <w:name w:val="Emphasis"/>
    <w:uiPriority w:val="20"/>
    <w:qFormat/>
    <w:locked/>
    <w:rsid w:val="00233374"/>
    <w:rPr>
      <w:i/>
      <w:iCs/>
      <w:color w:val="000000"/>
    </w:rPr>
  </w:style>
  <w:style w:type="paragraph" w:styleId="NoSpacing">
    <w:name w:val="No Spacing"/>
    <w:uiPriority w:val="1"/>
    <w:qFormat/>
    <w:rsid w:val="00233374"/>
    <w:rPr>
      <w:sz w:val="21"/>
      <w:szCs w:val="21"/>
    </w:rPr>
  </w:style>
  <w:style w:type="paragraph" w:styleId="Quote">
    <w:name w:val="Quote"/>
    <w:basedOn w:val="Normal"/>
    <w:next w:val="Normal"/>
    <w:link w:val="QuoteChar"/>
    <w:uiPriority w:val="29"/>
    <w:qFormat/>
    <w:rsid w:val="00233374"/>
    <w:pPr>
      <w:spacing w:before="160"/>
      <w:ind w:left="720" w:right="720"/>
      <w:jc w:val="center"/>
    </w:pPr>
    <w:rPr>
      <w:rFonts w:ascii="Calibri Light" w:eastAsia="SimSun" w:hAnsi="Calibri Light"/>
      <w:color w:val="000000"/>
      <w:szCs w:val="24"/>
    </w:rPr>
  </w:style>
  <w:style w:type="character" w:customStyle="1" w:styleId="QuoteChar">
    <w:name w:val="Quote Char"/>
    <w:link w:val="Quote"/>
    <w:uiPriority w:val="29"/>
    <w:rsid w:val="00233374"/>
    <w:rPr>
      <w:rFonts w:ascii="Calibri Light" w:eastAsia="SimSun" w:hAnsi="Calibri Light" w:cs="Times New Roman"/>
      <w:color w:val="000000"/>
      <w:sz w:val="24"/>
      <w:szCs w:val="24"/>
    </w:rPr>
  </w:style>
  <w:style w:type="paragraph" w:styleId="IntenseQuote">
    <w:name w:val="Intense Quote"/>
    <w:basedOn w:val="Normal"/>
    <w:next w:val="Normal"/>
    <w:link w:val="IntenseQuoteChar"/>
    <w:uiPriority w:val="30"/>
    <w:qFormat/>
    <w:rsid w:val="00233374"/>
    <w:pPr>
      <w:pBdr>
        <w:top w:val="single" w:sz="24" w:space="4" w:color="ED7D31"/>
      </w:pBdr>
      <w:spacing w:before="240" w:after="240" w:line="240" w:lineRule="auto"/>
      <w:ind w:left="936" w:right="936"/>
      <w:jc w:val="center"/>
    </w:pPr>
    <w:rPr>
      <w:rFonts w:ascii="Calibri Light" w:eastAsia="SimSun" w:hAnsi="Calibri Light"/>
      <w:szCs w:val="24"/>
    </w:rPr>
  </w:style>
  <w:style w:type="character" w:customStyle="1" w:styleId="IntenseQuoteChar">
    <w:name w:val="Intense Quote Char"/>
    <w:link w:val="IntenseQuote"/>
    <w:uiPriority w:val="30"/>
    <w:rsid w:val="00233374"/>
    <w:rPr>
      <w:rFonts w:ascii="Calibri Light" w:eastAsia="SimSun" w:hAnsi="Calibri Light" w:cs="Times New Roman"/>
      <w:sz w:val="24"/>
      <w:szCs w:val="24"/>
    </w:rPr>
  </w:style>
  <w:style w:type="character" w:styleId="SubtleEmphasis">
    <w:name w:val="Subtle Emphasis"/>
    <w:uiPriority w:val="19"/>
    <w:qFormat/>
    <w:rsid w:val="00233374"/>
    <w:rPr>
      <w:i/>
      <w:iCs/>
      <w:color w:val="595959"/>
    </w:rPr>
  </w:style>
  <w:style w:type="character" w:styleId="IntenseEmphasis">
    <w:name w:val="Intense Emphasis"/>
    <w:uiPriority w:val="21"/>
    <w:qFormat/>
    <w:rsid w:val="00233374"/>
    <w:rPr>
      <w:b/>
      <w:bCs/>
      <w:i/>
      <w:iCs/>
      <w:caps w:val="0"/>
      <w:smallCaps w:val="0"/>
      <w:strike w:val="0"/>
      <w:dstrike w:val="0"/>
      <w:color w:val="ED7D31"/>
    </w:rPr>
  </w:style>
  <w:style w:type="character" w:styleId="SubtleReference">
    <w:name w:val="Subtle Reference"/>
    <w:uiPriority w:val="31"/>
    <w:qFormat/>
    <w:rsid w:val="00233374"/>
    <w:rPr>
      <w:caps w:val="0"/>
      <w:smallCaps/>
      <w:color w:val="404040"/>
      <w:spacing w:val="0"/>
      <w:u w:val="single" w:color="7F7F7F"/>
    </w:rPr>
  </w:style>
  <w:style w:type="character" w:styleId="IntenseReference">
    <w:name w:val="Intense Reference"/>
    <w:uiPriority w:val="32"/>
    <w:qFormat/>
    <w:rsid w:val="00233374"/>
    <w:rPr>
      <w:b/>
      <w:bCs/>
      <w:caps w:val="0"/>
      <w:smallCaps/>
      <w:color w:val="auto"/>
      <w:spacing w:val="0"/>
      <w:u w:val="single"/>
    </w:rPr>
  </w:style>
  <w:style w:type="character" w:styleId="BookTitle">
    <w:name w:val="Book Title"/>
    <w:uiPriority w:val="33"/>
    <w:qFormat/>
    <w:rsid w:val="00233374"/>
    <w:rPr>
      <w:b/>
      <w:bCs/>
      <w:caps w:val="0"/>
      <w:smallCaps/>
      <w:spacing w:val="0"/>
    </w:rPr>
  </w:style>
  <w:style w:type="paragraph" w:styleId="TOCHeading">
    <w:name w:val="TOC Heading"/>
    <w:basedOn w:val="Heading1"/>
    <w:next w:val="Normal"/>
    <w:uiPriority w:val="39"/>
    <w:semiHidden/>
    <w:unhideWhenUsed/>
    <w:qFormat/>
    <w:rsid w:val="00233374"/>
    <w:pPr>
      <w:outlineLvl w:val="9"/>
    </w:pPr>
  </w:style>
  <w:style w:type="table" w:styleId="TableGrid">
    <w:name w:val="Table Grid"/>
    <w:basedOn w:val="TableNormal"/>
    <w:locked/>
    <w:rsid w:val="007945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locked/>
    <w:rsid w:val="0079458B"/>
    <w:pPr>
      <w:spacing w:after="160" w:line="276"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GridTable1Light-Accent5">
    <w:name w:val="Grid Table 1 Light Accent 5"/>
    <w:basedOn w:val="TableNormal"/>
    <w:uiPriority w:val="46"/>
    <w:rsid w:val="00E775DA"/>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1044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ixelsPerInch w:val="72"/>
  <w:targetScreenSz w:val="544x376"/>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tore.steampowered.com/"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2003</Words>
  <Characters>11419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13396</CharactersWithSpaces>
  <SharedDoc>false</SharedDoc>
  <HLinks>
    <vt:vector size="18" baseType="variant">
      <vt:variant>
        <vt:i4>6881307</vt:i4>
      </vt:variant>
      <vt:variant>
        <vt:i4>6</vt:i4>
      </vt:variant>
      <vt:variant>
        <vt:i4>0</vt:i4>
      </vt:variant>
      <vt:variant>
        <vt:i4>5</vt:i4>
      </vt:variant>
      <vt:variant>
        <vt:lpwstr>https://www.youtube.com/watch?v=_4StZbIYKm8</vt:lpwstr>
      </vt:variant>
      <vt:variant>
        <vt:lpwstr/>
      </vt:variant>
      <vt:variant>
        <vt:i4>5570676</vt:i4>
      </vt:variant>
      <vt:variant>
        <vt:i4>3</vt:i4>
      </vt:variant>
      <vt:variant>
        <vt:i4>0</vt:i4>
      </vt:variant>
      <vt:variant>
        <vt:i4>5</vt:i4>
      </vt:variant>
      <vt:variant>
        <vt:lpwstr>https://youtu.be/_4StZbIYKm8?t=549</vt:lpwstr>
      </vt:variant>
      <vt:variant>
        <vt:lpwstr/>
      </vt:variant>
      <vt:variant>
        <vt:i4>2621483</vt:i4>
      </vt:variant>
      <vt:variant>
        <vt:i4>0</vt:i4>
      </vt:variant>
      <vt:variant>
        <vt:i4>0</vt:i4>
      </vt:variant>
      <vt:variant>
        <vt:i4>5</vt:i4>
      </vt:variant>
      <vt:variant>
        <vt:lpwstr>http://store.steampowered.com/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dc:creator>
  <cp:keywords/>
  <cp:lastModifiedBy>Genesis</cp:lastModifiedBy>
  <cp:revision>2</cp:revision>
  <dcterms:created xsi:type="dcterms:W3CDTF">2016-05-16T19:03:00Z</dcterms:created>
  <dcterms:modified xsi:type="dcterms:W3CDTF">2016-05-16T19:03:00Z</dcterms:modified>
</cp:coreProperties>
</file>